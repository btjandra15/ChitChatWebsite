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C9" w:rsidRDefault="000E13DA">
      <w:pPr>
        <w:spacing w:before="45" w:line="400" w:lineRule="exact"/>
        <w:ind w:left="5938"/>
        <w:rPr>
          <w:rFonts w:ascii="Arial" w:eastAsia="Arial" w:hAnsi="Arial" w:cs="Arial"/>
          <w:sz w:val="36"/>
          <w:szCs w:val="36"/>
        </w:rPr>
      </w:pPr>
      <w:bookmarkStart w:id="0" w:name="_GoBack"/>
      <w:bookmarkEnd w:id="0"/>
      <w:r>
        <w:pict>
          <v:group id="_x0000_s1028" style="position:absolute;left:0;text-align:left;margin-left:70.5pt;margin-top:101.2pt;width:471pt;height:0;z-index:-251658240;mso-position-horizontal-relative:page;mso-position-vertical-relative:page" coordorigin="1410,2024" coordsize="9420,0">
            <v:shape id="_x0000_s1029" style="position:absolute;left:1410;top:2024;width:9420;height:0" coordorigin="1410,2024" coordsize="9420,0" path="m1410,2024r9420,e" filled="f" strokeweight=".82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70.5pt;margin-top:50.15pt;width:471pt;height:0;z-index:-251659264;mso-position-horizontal-relative:page;mso-position-vertical-relative:page" coordorigin="1410,1003" coordsize="9420,0">
            <v:shape id="_x0000_s1027" style="position:absolute;left:1410;top:1003;width:9420;height:0" coordorigin="1410,1003" coordsize="9420,0" path="m1410,1003r9420,e" filled="f" strokeweight=".82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position w:val="-1"/>
          <w:sz w:val="36"/>
          <w:szCs w:val="36"/>
        </w:rPr>
        <w:t>&lt;Company Name&gt;</w:t>
      </w: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before="6" w:line="200" w:lineRule="exact"/>
      </w:pPr>
    </w:p>
    <w:p w:rsidR="00E119C9" w:rsidRDefault="000E13DA">
      <w:pPr>
        <w:spacing w:before="14"/>
        <w:ind w:left="2657" w:right="100" w:firstLine="3641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&lt;Project Name&gt; Software Requirements Specification For &lt;Subsystem or Feature&gt;</w:t>
      </w:r>
    </w:p>
    <w:p w:rsidR="00E119C9" w:rsidRDefault="00E119C9">
      <w:pPr>
        <w:spacing w:line="200" w:lineRule="exact"/>
      </w:pPr>
    </w:p>
    <w:p w:rsidR="00E119C9" w:rsidRDefault="00E119C9">
      <w:pPr>
        <w:spacing w:before="1" w:line="280" w:lineRule="exact"/>
        <w:rPr>
          <w:sz w:val="28"/>
          <w:szCs w:val="28"/>
        </w:rPr>
      </w:pPr>
    </w:p>
    <w:p w:rsidR="00E119C9" w:rsidRDefault="000E13DA">
      <w:pPr>
        <w:ind w:right="101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Version</w:t>
      </w:r>
      <w:r>
        <w:rPr>
          <w:rFonts w:ascii="Arial" w:eastAsia="Arial" w:hAnsi="Arial" w:cs="Arial"/>
          <w:b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&lt;1.0&gt;</w:t>
      </w:r>
    </w:p>
    <w:p w:rsidR="00E119C9" w:rsidRDefault="00E119C9">
      <w:pPr>
        <w:spacing w:before="10" w:line="160" w:lineRule="exact"/>
        <w:rPr>
          <w:sz w:val="16"/>
          <w:szCs w:val="16"/>
        </w:rPr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0E13DA">
      <w:pPr>
        <w:spacing w:line="250" w:lineRule="auto"/>
        <w:ind w:left="486" w:right="410"/>
      </w:pPr>
      <w:r>
        <w:rPr>
          <w:i/>
          <w:color w:val="0000FF"/>
        </w:rPr>
        <w:t>[N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te: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ll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wing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tem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te is 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1"/>
        </w:rPr>
        <w:t>r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vi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r 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se with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R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l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ified Pr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cess.</w:t>
      </w:r>
      <w:r>
        <w:rPr>
          <w:i/>
          <w:color w:val="0000FF"/>
          <w:spacing w:val="49"/>
        </w:rPr>
        <w:t xml:space="preserve"> </w:t>
      </w:r>
      <w:r>
        <w:rPr>
          <w:i/>
          <w:color w:val="0000FF"/>
        </w:rPr>
        <w:t>Text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cl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sed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n square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b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acke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 xml:space="preserve">s </w:t>
      </w:r>
      <w:r>
        <w:rPr>
          <w:i/>
          <w:color w:val="0000FF"/>
        </w:rPr>
        <w:t>and di</w:t>
      </w:r>
      <w:r>
        <w:rPr>
          <w:i/>
          <w:color w:val="0000FF"/>
          <w:spacing w:val="-1"/>
        </w:rPr>
        <w:t>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lay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 in b</w:t>
      </w:r>
      <w:r>
        <w:rPr>
          <w:i/>
          <w:color w:val="0000FF"/>
          <w:spacing w:val="-2"/>
        </w:rPr>
        <w:t>l</w:t>
      </w:r>
      <w:r>
        <w:rPr>
          <w:i/>
          <w:color w:val="0000FF"/>
        </w:rPr>
        <w:t>ue itali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s (styl</w:t>
      </w:r>
      <w:r>
        <w:rPr>
          <w:i/>
          <w:color w:val="0000FF"/>
          <w:spacing w:val="-2"/>
        </w:rPr>
        <w:t>e</w:t>
      </w:r>
      <w:r>
        <w:rPr>
          <w:i/>
          <w:color w:val="0000FF"/>
        </w:rPr>
        <w:t>=In</w:t>
      </w:r>
      <w:r>
        <w:rPr>
          <w:i/>
          <w:color w:val="0000FF"/>
          <w:spacing w:val="-2"/>
        </w:rPr>
        <w:t>f</w:t>
      </w:r>
      <w:r>
        <w:rPr>
          <w:i/>
          <w:color w:val="0000FF"/>
        </w:rPr>
        <w:t>oB</w:t>
      </w:r>
      <w:r>
        <w:rPr>
          <w:i/>
          <w:color w:val="0000FF"/>
          <w:spacing w:val="-2"/>
        </w:rPr>
        <w:t>l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e)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is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includ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prov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gu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dance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au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h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sho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ld be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deleted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bef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re</w:t>
      </w:r>
      <w:r>
        <w:rPr>
          <w:i/>
          <w:color w:val="0000FF"/>
          <w:spacing w:val="-1"/>
        </w:rPr>
        <w:t xml:space="preserve"> pu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lishing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d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c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m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nt.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-1"/>
        </w:rPr>
        <w:t xml:space="preserve"> p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r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g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>ap</w:t>
      </w:r>
      <w:r>
        <w:rPr>
          <w:i/>
          <w:color w:val="0000FF"/>
        </w:rPr>
        <w:t>h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tered 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ll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wing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is style will </w:t>
      </w:r>
      <w:r>
        <w:rPr>
          <w:i/>
          <w:color w:val="0000FF"/>
          <w:spacing w:val="1"/>
        </w:rPr>
        <w:t>au</w:t>
      </w:r>
      <w:r>
        <w:rPr>
          <w:i/>
          <w:color w:val="0000FF"/>
        </w:rPr>
        <w:t>tom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lly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set to n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l (style=B</w:t>
      </w:r>
      <w:r>
        <w:rPr>
          <w:i/>
          <w:color w:val="0000FF"/>
          <w:spacing w:val="1"/>
        </w:rPr>
        <w:t>od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Text</w:t>
      </w:r>
      <w:r>
        <w:rPr>
          <w:i/>
          <w:color w:val="0000FF"/>
          <w:spacing w:val="-2"/>
        </w:rPr>
        <w:t>).</w:t>
      </w:r>
      <w:r>
        <w:rPr>
          <w:i/>
          <w:color w:val="0000FF"/>
        </w:rPr>
        <w:t>]</w:t>
      </w:r>
    </w:p>
    <w:p w:rsidR="00E119C9" w:rsidRDefault="00E119C9">
      <w:pPr>
        <w:spacing w:line="120" w:lineRule="exact"/>
        <w:rPr>
          <w:sz w:val="12"/>
          <w:szCs w:val="12"/>
        </w:rPr>
      </w:pPr>
    </w:p>
    <w:p w:rsidR="00E119C9" w:rsidRDefault="000E13DA">
      <w:pPr>
        <w:spacing w:line="250" w:lineRule="auto"/>
        <w:ind w:left="486" w:right="88"/>
      </w:pPr>
      <w:r>
        <w:rPr>
          <w:i/>
          <w:color w:val="0000FF"/>
        </w:rPr>
        <w:t>[To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c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s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mize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au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tic fields in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Micr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s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ft W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(w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ich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dis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a </w:t>
      </w:r>
      <w:r>
        <w:rPr>
          <w:i/>
          <w:color w:val="0000FF"/>
          <w:spacing w:val="1"/>
        </w:rPr>
        <w:t>g</w:t>
      </w:r>
      <w:r>
        <w:rPr>
          <w:i/>
          <w:color w:val="0000FF"/>
          <w:spacing w:val="-1"/>
        </w:rPr>
        <w:t>r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b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ckgrou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wh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selected</w:t>
      </w:r>
      <w:r>
        <w:rPr>
          <w:i/>
          <w:color w:val="0000FF"/>
          <w:spacing w:val="-2"/>
        </w:rPr>
        <w:t>)</w:t>
      </w:r>
      <w:r>
        <w:rPr>
          <w:i/>
          <w:color w:val="0000FF"/>
        </w:rPr>
        <w:t>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select File&gt;Pro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erties 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re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ce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Title,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S</w:t>
      </w:r>
      <w:r>
        <w:rPr>
          <w:i/>
          <w:color w:val="0000FF"/>
          <w:spacing w:val="-1"/>
        </w:rPr>
        <w:t>u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 xml:space="preserve">ject 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C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mpany fiel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s with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the a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pro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ri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te 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 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d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c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After cl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sing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lo</w:t>
      </w:r>
      <w:r>
        <w:rPr>
          <w:i/>
          <w:color w:val="0000FF"/>
          <w:spacing w:val="1"/>
        </w:rPr>
        <w:t>g</w:t>
      </w:r>
      <w:r>
        <w:rPr>
          <w:i/>
          <w:color w:val="0000FF"/>
        </w:rPr>
        <w:t>, a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tom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tic fiel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may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ted thr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ug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o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 xml:space="preserve">t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cume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t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y selecti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g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it&gt;</w:t>
      </w:r>
      <w:r>
        <w:rPr>
          <w:i/>
          <w:color w:val="0000FF"/>
          <w:spacing w:val="1"/>
        </w:rPr>
        <w:t>S</w:t>
      </w:r>
      <w:r>
        <w:rPr>
          <w:i/>
          <w:color w:val="0000FF"/>
        </w:rPr>
        <w:t>elect All (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 Ctrl-A)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  <w:spacing w:val="1"/>
        </w:rPr>
        <w:t>an</w:t>
      </w:r>
      <w:r>
        <w:rPr>
          <w:i/>
          <w:color w:val="0000FF"/>
        </w:rPr>
        <w:t xml:space="preserve">d 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essi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g F</w:t>
      </w:r>
      <w:r>
        <w:rPr>
          <w:i/>
          <w:color w:val="0000FF"/>
          <w:spacing w:val="1"/>
        </w:rPr>
        <w:t>9</w:t>
      </w:r>
      <w:r>
        <w:rPr>
          <w:i/>
          <w:color w:val="0000FF"/>
        </w:rPr>
        <w:t>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sim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ly click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field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nd 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ess F</w:t>
      </w:r>
      <w:r>
        <w:rPr>
          <w:i/>
          <w:color w:val="0000FF"/>
          <w:spacing w:val="1"/>
        </w:rPr>
        <w:t>9</w:t>
      </w:r>
      <w:r>
        <w:rPr>
          <w:i/>
          <w:color w:val="0000FF"/>
        </w:rPr>
        <w:t>.</w:t>
      </w:r>
      <w:r>
        <w:rPr>
          <w:i/>
          <w:color w:val="0000FF"/>
          <w:spacing w:val="49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m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 xml:space="preserve">st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d</w:t>
      </w:r>
      <w:r>
        <w:rPr>
          <w:i/>
          <w:color w:val="0000FF"/>
          <w:spacing w:val="-1"/>
        </w:rPr>
        <w:t>o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sep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rately 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 Hea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ers 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F</w:t>
      </w:r>
      <w:r>
        <w:rPr>
          <w:i/>
          <w:color w:val="0000FF"/>
          <w:spacing w:val="1"/>
        </w:rPr>
        <w:t>oo</w:t>
      </w:r>
      <w:r>
        <w:rPr>
          <w:i/>
          <w:color w:val="0000FF"/>
        </w:rPr>
        <w:t>ters.</w:t>
      </w:r>
      <w:r>
        <w:rPr>
          <w:i/>
          <w:color w:val="0000FF"/>
          <w:spacing w:val="49"/>
        </w:rPr>
        <w:t xml:space="preserve"> </w:t>
      </w:r>
      <w:r>
        <w:rPr>
          <w:i/>
          <w:color w:val="0000FF"/>
        </w:rPr>
        <w:t>Alt-F9 will t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g</w:t>
      </w:r>
      <w:r>
        <w:rPr>
          <w:i/>
          <w:color w:val="0000FF"/>
          <w:spacing w:val="1"/>
        </w:rPr>
        <w:t>g</w:t>
      </w:r>
      <w:r>
        <w:rPr>
          <w:i/>
          <w:color w:val="0000FF"/>
        </w:rPr>
        <w:t xml:space="preserve">le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 xml:space="preserve">etween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is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y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g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field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names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</w:t>
      </w:r>
    </w:p>
    <w:p w:rsidR="00E119C9" w:rsidRDefault="000E13DA">
      <w:pPr>
        <w:ind w:left="486"/>
        <w:sectPr w:rsidR="00E119C9">
          <w:pgSz w:w="12240" w:h="15840"/>
          <w:pgMar w:top="1260" w:right="1340" w:bottom="280" w:left="1720" w:header="720" w:footer="720" w:gutter="0"/>
          <w:cols w:space="720"/>
        </w:sectPr>
      </w:pP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field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c</w:t>
      </w:r>
      <w:r>
        <w:rPr>
          <w:i/>
          <w:color w:val="0000FF"/>
          <w:spacing w:val="1"/>
        </w:rPr>
        <w:t>on</w:t>
      </w:r>
      <w:r>
        <w:rPr>
          <w:i/>
          <w:color w:val="0000FF"/>
        </w:rPr>
        <w:t>te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ts.</w:t>
      </w:r>
      <w:r>
        <w:rPr>
          <w:i/>
          <w:color w:val="0000FF"/>
          <w:spacing w:val="49"/>
        </w:rPr>
        <w:t xml:space="preserve"> </w:t>
      </w:r>
      <w:r>
        <w:rPr>
          <w:i/>
          <w:color w:val="0000FF"/>
          <w:spacing w:val="1"/>
        </w:rPr>
        <w:t>S</w:t>
      </w:r>
      <w:r>
        <w:rPr>
          <w:i/>
          <w:color w:val="0000FF"/>
        </w:rPr>
        <w:t>ee Word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elp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re 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 on w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rking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with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f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el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s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9"/>
        <w:gridCol w:w="3179"/>
      </w:tblGrid>
      <w:tr w:rsidR="00E119C9">
        <w:trPr>
          <w:trHeight w:hRule="exact" w:val="295"/>
        </w:trPr>
        <w:tc>
          <w:tcPr>
            <w:tcW w:w="6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&lt;Project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>m</w:t>
            </w:r>
            <w:r>
              <w:rPr>
                <w:spacing w:val="1"/>
              </w:rPr>
              <w:t>e</w:t>
            </w:r>
            <w:r>
              <w:t>&gt;</w:t>
            </w:r>
          </w:p>
        </w:tc>
        <w:tc>
          <w:tcPr>
            <w:tcW w:w="3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47"/>
              <w:ind w:left="201"/>
            </w:pPr>
            <w:r>
              <w:t>V</w:t>
            </w:r>
            <w:r>
              <w:rPr>
                <w:spacing w:val="-1"/>
              </w:rPr>
              <w:t>e</w:t>
            </w:r>
            <w:r>
              <w:t xml:space="preserve">rsion:        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&lt;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.</w:t>
            </w:r>
            <w:r>
              <w:rPr>
                <w:spacing w:val="1"/>
              </w:rPr>
              <w:t>0</w:t>
            </w:r>
            <w:r>
              <w:t>&gt;</w:t>
            </w:r>
          </w:p>
        </w:tc>
      </w:tr>
      <w:tr w:rsidR="00E119C9">
        <w:trPr>
          <w:trHeight w:hRule="exact" w:val="254"/>
        </w:trPr>
        <w:tc>
          <w:tcPr>
            <w:tcW w:w="6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S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2"/>
              </w:rPr>
              <w:t>t</w:t>
            </w:r>
            <w:r>
              <w:t>ware</w:t>
            </w:r>
            <w:r>
              <w:rPr>
                <w:spacing w:val="-1"/>
              </w:rPr>
              <w:t xml:space="preserve"> Requi</w:t>
            </w:r>
            <w:r>
              <w:t>re</w:t>
            </w:r>
            <w:r>
              <w:rPr>
                <w:spacing w:val="-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ts S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eci</w:t>
            </w:r>
            <w:r>
              <w:t>fi</w:t>
            </w:r>
            <w:r>
              <w:rPr>
                <w:spacing w:val="-1"/>
              </w:rPr>
              <w:t>cati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3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99"/>
            </w:pPr>
            <w:r>
              <w:t>Da</w:t>
            </w:r>
            <w:r>
              <w:rPr>
                <w:spacing w:val="-1"/>
              </w:rPr>
              <w:t>te</w:t>
            </w:r>
            <w:r>
              <w:t xml:space="preserve">:  </w:t>
            </w:r>
            <w:r>
              <w:rPr>
                <w:spacing w:val="-1"/>
              </w:rPr>
              <w:t>&lt;d</w:t>
            </w:r>
            <w:r>
              <w:rPr>
                <w:spacing w:val="1"/>
              </w:rPr>
              <w:t>d</w:t>
            </w:r>
            <w:r>
              <w:t>/</w:t>
            </w:r>
            <w:r>
              <w:rPr>
                <w:spacing w:val="-1"/>
              </w:rPr>
              <w:t>mmm</w:t>
            </w:r>
            <w:r>
              <w:rPr>
                <w:spacing w:val="1"/>
              </w:rPr>
              <w:t>/</w:t>
            </w:r>
            <w:r>
              <w:rPr>
                <w:spacing w:val="-1"/>
              </w:rPr>
              <w:t>yy&gt;</w:t>
            </w:r>
          </w:p>
        </w:tc>
      </w:tr>
      <w:tr w:rsidR="00E119C9">
        <w:trPr>
          <w:trHeight w:hRule="exact" w:val="256"/>
        </w:trPr>
        <w:tc>
          <w:tcPr>
            <w:tcW w:w="955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&lt;</w:t>
            </w:r>
            <w:r>
              <w:rPr>
                <w:spacing w:val="1"/>
              </w:rPr>
              <w:t>do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u</w:t>
            </w:r>
            <w:r>
              <w:rPr>
                <w:spacing w:val="-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 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t>tifier&gt;</w:t>
            </w:r>
          </w:p>
        </w:tc>
      </w:tr>
    </w:tbl>
    <w:p w:rsidR="00E119C9" w:rsidRDefault="00E119C9">
      <w:pPr>
        <w:spacing w:before="16" w:line="200" w:lineRule="exact"/>
      </w:pPr>
    </w:p>
    <w:p w:rsidR="00E119C9" w:rsidRDefault="000E13DA">
      <w:pPr>
        <w:spacing w:before="14" w:line="400" w:lineRule="exact"/>
        <w:ind w:left="3432" w:right="3412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position w:val="-1"/>
          <w:sz w:val="36"/>
          <w:szCs w:val="36"/>
        </w:rPr>
        <w:t>Revision History</w:t>
      </w: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 w:rsidR="00E119C9">
        <w:trPr>
          <w:trHeight w:hRule="exact" w:val="376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10"/>
              <w:ind w:left="908" w:right="909"/>
              <w:jc w:val="center"/>
            </w:pP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te</w:t>
            </w:r>
          </w:p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10"/>
              <w:ind w:left="234"/>
            </w:pPr>
            <w:r>
              <w:rPr>
                <w:b/>
              </w:rPr>
              <w:t>Versi</w:t>
            </w:r>
            <w:r>
              <w:rPr>
                <w:b/>
                <w:spacing w:val="-1"/>
              </w:rPr>
              <w:t>o</w:t>
            </w:r>
            <w:r>
              <w:rPr>
                <w:b/>
              </w:rPr>
              <w:t>n</w:t>
            </w:r>
          </w:p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10"/>
              <w:ind w:left="1333" w:right="1334"/>
              <w:jc w:val="center"/>
            </w:pPr>
            <w:r>
              <w:rPr>
                <w:b/>
              </w:rPr>
              <w:t>Descript</w:t>
            </w:r>
            <w:r>
              <w:rPr>
                <w:b/>
                <w:spacing w:val="-2"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10"/>
              <w:ind w:left="798" w:right="797"/>
              <w:jc w:val="center"/>
            </w:pPr>
            <w:r>
              <w:rPr>
                <w:b/>
              </w:rPr>
              <w:t>Au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hor</w:t>
            </w:r>
          </w:p>
        </w:tc>
      </w:tr>
      <w:tr w:rsidR="00E119C9">
        <w:trPr>
          <w:trHeight w:hRule="exact" w:val="374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&lt;</w:t>
            </w:r>
            <w:r>
              <w:rPr>
                <w:spacing w:val="1"/>
              </w:rPr>
              <w:t>dd</w:t>
            </w:r>
            <w:r>
              <w:t>/mmm/</w:t>
            </w:r>
            <w:r>
              <w:rPr>
                <w:spacing w:val="1"/>
              </w:rPr>
              <w:t>y</w:t>
            </w:r>
            <w:r>
              <w:rPr>
                <w:spacing w:val="-1"/>
              </w:rPr>
              <w:t>y</w:t>
            </w:r>
            <w:r>
              <w:t>&gt;</w:t>
            </w:r>
          </w:p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2"/>
            </w:pPr>
            <w:r>
              <w:t>&lt;</w:t>
            </w:r>
            <w:r>
              <w:rPr>
                <w:spacing w:val="1"/>
              </w:rPr>
              <w:t>x</w:t>
            </w:r>
            <w:r>
              <w:t>.</w:t>
            </w:r>
            <w:r>
              <w:rPr>
                <w:spacing w:val="1"/>
              </w:rPr>
              <w:t>x</w:t>
            </w:r>
            <w:r>
              <w:t>&gt;</w:t>
            </w:r>
          </w:p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2"/>
            </w:pPr>
            <w:r>
              <w:t>&lt;</w:t>
            </w:r>
            <w:r>
              <w:rPr>
                <w:spacing w:val="1"/>
              </w:rPr>
              <w:t>d</w:t>
            </w:r>
            <w:r>
              <w:t>etails&gt;</w:t>
            </w: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2"/>
            </w:pPr>
            <w:r>
              <w:t>&lt;</w:t>
            </w:r>
            <w:r>
              <w:rPr>
                <w:spacing w:val="1"/>
              </w:rPr>
              <w:t>n</w:t>
            </w:r>
            <w:r>
              <w:t>a</w:t>
            </w:r>
            <w:r>
              <w:rPr>
                <w:spacing w:val="-2"/>
              </w:rPr>
              <w:t>m</w:t>
            </w:r>
            <w:r>
              <w:t>e&gt;</w:t>
            </w:r>
          </w:p>
        </w:tc>
      </w:tr>
      <w:tr w:rsidR="00E119C9">
        <w:trPr>
          <w:trHeight w:hRule="exact" w:val="376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</w:tr>
      <w:tr w:rsidR="00E119C9">
        <w:trPr>
          <w:trHeight w:hRule="exact" w:val="374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</w:tr>
      <w:tr w:rsidR="00E119C9">
        <w:trPr>
          <w:trHeight w:hRule="exact" w:val="374"/>
        </w:trPr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  <w:tc>
          <w:tcPr>
            <w:tcW w:w="11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  <w:tc>
          <w:tcPr>
            <w:tcW w:w="37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E119C9"/>
        </w:tc>
      </w:tr>
    </w:tbl>
    <w:p w:rsidR="00E119C9" w:rsidRDefault="00E119C9">
      <w:pPr>
        <w:spacing w:before="7" w:line="100" w:lineRule="exact"/>
        <w:rPr>
          <w:sz w:val="11"/>
          <w:szCs w:val="11"/>
        </w:rPr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E119C9">
      <w:pPr>
        <w:spacing w:line="200" w:lineRule="exact"/>
      </w:pPr>
    </w:p>
    <w:p w:rsidR="00E119C9" w:rsidRDefault="000E13DA">
      <w:pPr>
        <w:spacing w:before="39"/>
        <w:ind w:left="220"/>
        <w:sectPr w:rsidR="00E119C9">
          <w:pgSz w:w="12240" w:h="15840"/>
          <w:pgMar w:top="620" w:right="1240" w:bottom="280" w:left="1220" w:header="720" w:footer="720" w:gutter="0"/>
          <w:cols w:space="720"/>
        </w:sectPr>
      </w:pP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nfi</w:t>
      </w:r>
      <w:r>
        <w:rPr>
          <w:spacing w:val="1"/>
        </w:rPr>
        <w:t>d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tia</w:t>
      </w:r>
      <w:r>
        <w:t xml:space="preserve">l                                                 </w:t>
      </w:r>
      <w:r>
        <w:rPr>
          <w:spacing w:val="40"/>
        </w:rPr>
        <w:t xml:space="preserve"> </w:t>
      </w:r>
      <w:r>
        <w:t>©&lt;Co</w:t>
      </w:r>
      <w:r>
        <w:rPr>
          <w:spacing w:val="-2"/>
        </w:rPr>
        <w:t>m</w:t>
      </w:r>
      <w:r>
        <w:t>pany</w:t>
      </w:r>
      <w:r>
        <w:rPr>
          <w:spacing w:val="5"/>
        </w:rPr>
        <w:t xml:space="preserve"> </w:t>
      </w:r>
      <w:r>
        <w:t>Na</w:t>
      </w:r>
      <w:r>
        <w:rPr>
          <w:spacing w:val="-2"/>
        </w:rPr>
        <w:t>m</w:t>
      </w:r>
      <w:r>
        <w:t>e&gt;</w:t>
      </w:r>
      <w:r>
        <w:t xml:space="preserve">                                                                     </w:t>
      </w:r>
      <w:r>
        <w:rPr>
          <w:spacing w:val="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2</w:t>
      </w:r>
    </w:p>
    <w:p w:rsidR="00E119C9" w:rsidRDefault="00E119C9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9"/>
        <w:gridCol w:w="3179"/>
      </w:tblGrid>
      <w:tr w:rsidR="00E119C9">
        <w:trPr>
          <w:trHeight w:hRule="exact" w:val="295"/>
        </w:trPr>
        <w:tc>
          <w:tcPr>
            <w:tcW w:w="6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&lt;Project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>m</w:t>
            </w:r>
            <w:r>
              <w:rPr>
                <w:spacing w:val="1"/>
              </w:rPr>
              <w:t>e</w:t>
            </w:r>
            <w:r>
              <w:t>&gt;</w:t>
            </w:r>
          </w:p>
        </w:tc>
        <w:tc>
          <w:tcPr>
            <w:tcW w:w="3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47"/>
              <w:ind w:left="201"/>
            </w:pPr>
            <w:r>
              <w:t>V</w:t>
            </w:r>
            <w:r>
              <w:rPr>
                <w:spacing w:val="-1"/>
              </w:rPr>
              <w:t>e</w:t>
            </w:r>
            <w:r>
              <w:t xml:space="preserve">rsion:        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&lt;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.</w:t>
            </w:r>
            <w:r>
              <w:rPr>
                <w:spacing w:val="1"/>
              </w:rPr>
              <w:t>0</w:t>
            </w:r>
            <w:r>
              <w:t>&gt;</w:t>
            </w:r>
          </w:p>
        </w:tc>
      </w:tr>
      <w:tr w:rsidR="00E119C9">
        <w:trPr>
          <w:trHeight w:hRule="exact" w:val="254"/>
        </w:trPr>
        <w:tc>
          <w:tcPr>
            <w:tcW w:w="6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S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2"/>
              </w:rPr>
              <w:t>t</w:t>
            </w:r>
            <w:r>
              <w:t>ware</w:t>
            </w:r>
            <w:r>
              <w:rPr>
                <w:spacing w:val="-1"/>
              </w:rPr>
              <w:t xml:space="preserve"> Requi</w:t>
            </w:r>
            <w:r>
              <w:t>re</w:t>
            </w:r>
            <w:r>
              <w:rPr>
                <w:spacing w:val="-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ts S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eci</w:t>
            </w:r>
            <w:r>
              <w:t>fi</w:t>
            </w:r>
            <w:r>
              <w:rPr>
                <w:spacing w:val="-1"/>
              </w:rPr>
              <w:t>cati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3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99"/>
            </w:pPr>
            <w:r>
              <w:t>Da</w:t>
            </w:r>
            <w:r>
              <w:rPr>
                <w:spacing w:val="-1"/>
              </w:rPr>
              <w:t>te</w:t>
            </w:r>
            <w:r>
              <w:t xml:space="preserve">:  </w:t>
            </w:r>
            <w:r>
              <w:rPr>
                <w:spacing w:val="-1"/>
              </w:rPr>
              <w:t>&lt;d</w:t>
            </w:r>
            <w:r>
              <w:rPr>
                <w:spacing w:val="1"/>
              </w:rPr>
              <w:t>d</w:t>
            </w:r>
            <w:r>
              <w:t>/</w:t>
            </w:r>
            <w:r>
              <w:rPr>
                <w:spacing w:val="-1"/>
              </w:rPr>
              <w:t>mmm</w:t>
            </w:r>
            <w:r>
              <w:rPr>
                <w:spacing w:val="1"/>
              </w:rPr>
              <w:t>/</w:t>
            </w:r>
            <w:r>
              <w:rPr>
                <w:spacing w:val="-1"/>
              </w:rPr>
              <w:t>yy&gt;</w:t>
            </w:r>
          </w:p>
        </w:tc>
      </w:tr>
      <w:tr w:rsidR="00E119C9">
        <w:trPr>
          <w:trHeight w:hRule="exact" w:val="256"/>
        </w:trPr>
        <w:tc>
          <w:tcPr>
            <w:tcW w:w="955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&lt;</w:t>
            </w:r>
            <w:r>
              <w:rPr>
                <w:spacing w:val="1"/>
              </w:rPr>
              <w:t>do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u</w:t>
            </w:r>
            <w:r>
              <w:rPr>
                <w:spacing w:val="-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 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t>tifier&gt;</w:t>
            </w:r>
          </w:p>
        </w:tc>
      </w:tr>
    </w:tbl>
    <w:p w:rsidR="00E119C9" w:rsidRDefault="00E119C9">
      <w:pPr>
        <w:spacing w:before="16" w:line="200" w:lineRule="exact"/>
      </w:pPr>
    </w:p>
    <w:p w:rsidR="00E119C9" w:rsidRDefault="000E13DA">
      <w:pPr>
        <w:spacing w:before="14"/>
        <w:ind w:left="3333" w:right="3313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Table of Contents</w:t>
      </w:r>
    </w:p>
    <w:p w:rsidR="00E119C9" w:rsidRDefault="00E119C9">
      <w:pPr>
        <w:spacing w:before="9" w:line="240" w:lineRule="exact"/>
        <w:rPr>
          <w:sz w:val="24"/>
          <w:szCs w:val="24"/>
        </w:rPr>
      </w:pPr>
    </w:p>
    <w:p w:rsidR="00E119C9" w:rsidRDefault="000E13DA">
      <w:pPr>
        <w:spacing w:line="220" w:lineRule="exact"/>
        <w:ind w:left="185" w:right="166"/>
        <w:jc w:val="center"/>
      </w:pPr>
      <w:r>
        <w:rPr>
          <w:spacing w:val="1"/>
          <w:position w:val="-1"/>
        </w:rPr>
        <w:t>1</w:t>
      </w:r>
      <w:r>
        <w:rPr>
          <w:position w:val="-1"/>
        </w:rPr>
        <w:t xml:space="preserve">.    </w:t>
      </w:r>
      <w:r>
        <w:rPr>
          <w:spacing w:val="31"/>
          <w:position w:val="-1"/>
        </w:rPr>
        <w:t xml:space="preserve"> </w:t>
      </w:r>
      <w:r>
        <w:rPr>
          <w:position w:val="-1"/>
        </w:rPr>
        <w:t>I</w:t>
      </w:r>
      <w:r>
        <w:rPr>
          <w:spacing w:val="1"/>
          <w:position w:val="-1"/>
        </w:rPr>
        <w:t>n</w:t>
      </w:r>
      <w:r>
        <w:rPr>
          <w:position w:val="-1"/>
        </w:rPr>
        <w:t>tro</w:t>
      </w:r>
      <w:r>
        <w:rPr>
          <w:spacing w:val="1"/>
          <w:position w:val="-1"/>
        </w:rPr>
        <w:t>du</w:t>
      </w:r>
      <w:r>
        <w:rPr>
          <w:position w:val="-1"/>
        </w:rPr>
        <w:t>ction</w:t>
      </w:r>
      <w:r>
        <w:rPr>
          <w:position w:val="-1"/>
        </w:rPr>
        <w:t xml:space="preserve">                                                                                                                                                           </w:t>
      </w:r>
      <w:r>
        <w:rPr>
          <w:spacing w:val="37"/>
          <w:position w:val="-1"/>
        </w:rPr>
        <w:t xml:space="preserve"> </w:t>
      </w:r>
      <w:r>
        <w:rPr>
          <w:position w:val="-1"/>
        </w:rPr>
        <w:t>4</w:t>
      </w:r>
    </w:p>
    <w:tbl>
      <w:tblPr>
        <w:tblW w:w="0" w:type="auto"/>
        <w:tblInd w:w="6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5993"/>
        <w:gridCol w:w="2567"/>
      </w:tblGrid>
      <w:tr w:rsidR="00E119C9">
        <w:trPr>
          <w:trHeight w:hRule="exact" w:val="320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before="74"/>
              <w:ind w:left="40"/>
            </w:pPr>
            <w:r>
              <w:rPr>
                <w:spacing w:val="1"/>
              </w:rPr>
              <w:t>1</w:t>
            </w:r>
            <w:r>
              <w:rPr>
                <w:spacing w:val="-1"/>
              </w:rPr>
              <w:t>.</w:t>
            </w:r>
            <w:r>
              <w:t>1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before="74"/>
              <w:ind w:left="159"/>
            </w:pPr>
            <w:r>
              <w:t>Purpose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before="74"/>
              <w:ind w:right="41"/>
              <w:jc w:val="right"/>
            </w:pPr>
            <w:r>
              <w:t>4</w:t>
            </w:r>
          </w:p>
        </w:tc>
      </w:tr>
      <w:tr w:rsidR="00E119C9">
        <w:trPr>
          <w:trHeight w:hRule="exact" w:val="240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left="40"/>
            </w:pPr>
            <w:r>
              <w:rPr>
                <w:spacing w:val="1"/>
              </w:rPr>
              <w:t>1</w:t>
            </w:r>
            <w:r>
              <w:rPr>
                <w:spacing w:val="-1"/>
              </w:rPr>
              <w:t>.</w:t>
            </w:r>
            <w:r>
              <w:t>2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left="159"/>
            </w:pPr>
            <w:r>
              <w:t>Scope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right="41"/>
              <w:jc w:val="right"/>
            </w:pPr>
            <w:r>
              <w:t>4</w:t>
            </w:r>
          </w:p>
        </w:tc>
      </w:tr>
      <w:tr w:rsidR="00E119C9">
        <w:trPr>
          <w:trHeight w:hRule="exact" w:val="240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left="40"/>
            </w:pPr>
            <w:r>
              <w:rPr>
                <w:spacing w:val="1"/>
              </w:rPr>
              <w:t>1</w:t>
            </w:r>
            <w:r>
              <w:rPr>
                <w:spacing w:val="-1"/>
              </w:rPr>
              <w:t>.</w:t>
            </w:r>
            <w:r>
              <w:t>3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left="159"/>
            </w:pPr>
            <w:r>
              <w:t>Def</w:t>
            </w:r>
            <w:r>
              <w:rPr>
                <w:spacing w:val="-2"/>
              </w:rPr>
              <w:t>i</w:t>
            </w:r>
            <w:r>
              <w:t>nitions,</w:t>
            </w:r>
            <w:r>
              <w:rPr>
                <w:spacing w:val="-1"/>
              </w:rPr>
              <w:t xml:space="preserve"> A</w:t>
            </w:r>
            <w:r>
              <w:t>cr</w:t>
            </w:r>
            <w:r>
              <w:rPr>
                <w:spacing w:val="-1"/>
              </w:rPr>
              <w:t>o</w:t>
            </w:r>
            <w:r>
              <w:t>n</w:t>
            </w:r>
            <w:r>
              <w:rPr>
                <w:spacing w:val="-1"/>
              </w:rPr>
              <w:t>y</w:t>
            </w:r>
            <w:r>
              <w:rPr>
                <w:spacing w:val="-2"/>
              </w:rPr>
              <w:t>m</w:t>
            </w:r>
            <w:r>
              <w:t>s,</w:t>
            </w:r>
            <w:r>
              <w:rPr>
                <w:spacing w:val="1"/>
              </w:rPr>
              <w:t xml:space="preserve"> </w:t>
            </w:r>
            <w:r>
              <w:t>and A</w:t>
            </w:r>
            <w:r>
              <w:rPr>
                <w:spacing w:val="-1"/>
              </w:rPr>
              <w:t>b</w:t>
            </w:r>
            <w:r>
              <w:t>b</w:t>
            </w:r>
            <w:r>
              <w:rPr>
                <w:spacing w:val="-1"/>
              </w:rPr>
              <w:t>r</w:t>
            </w:r>
            <w:r>
              <w:t>eviati</w:t>
            </w:r>
            <w:r>
              <w:rPr>
                <w:spacing w:val="-1"/>
              </w:rPr>
              <w:t>o</w:t>
            </w:r>
            <w:r>
              <w:t>ns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right="40"/>
              <w:jc w:val="right"/>
            </w:pPr>
            <w:r>
              <w:t>4</w:t>
            </w:r>
          </w:p>
        </w:tc>
      </w:tr>
      <w:tr w:rsidR="00E119C9">
        <w:trPr>
          <w:trHeight w:hRule="exact" w:val="240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left="40"/>
            </w:pPr>
            <w:r>
              <w:rPr>
                <w:spacing w:val="1"/>
              </w:rPr>
              <w:t>1</w:t>
            </w:r>
            <w:r>
              <w:rPr>
                <w:spacing w:val="-1"/>
              </w:rPr>
              <w:t>.</w:t>
            </w:r>
            <w:r>
              <w:t>4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left="159"/>
            </w:pPr>
            <w:r>
              <w:t>Refer</w:t>
            </w:r>
            <w:r>
              <w:rPr>
                <w:spacing w:val="-1"/>
              </w:rPr>
              <w:t>e</w:t>
            </w:r>
            <w:r>
              <w:t>nces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right="41"/>
              <w:jc w:val="right"/>
            </w:pPr>
            <w:r>
              <w:t>4</w:t>
            </w:r>
          </w:p>
        </w:tc>
      </w:tr>
      <w:tr w:rsidR="00E119C9">
        <w:trPr>
          <w:trHeight w:hRule="exact" w:val="320"/>
        </w:trPr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left="40"/>
            </w:pPr>
            <w:r>
              <w:rPr>
                <w:spacing w:val="1"/>
              </w:rPr>
              <w:t>1</w:t>
            </w:r>
            <w:r>
              <w:rPr>
                <w:spacing w:val="-1"/>
              </w:rPr>
              <w:t>.</w:t>
            </w:r>
            <w:r>
              <w:t>5</w:t>
            </w:r>
          </w:p>
        </w:tc>
        <w:tc>
          <w:tcPr>
            <w:tcW w:w="5993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left="159"/>
            </w:pPr>
            <w:r>
              <w:t>Ov</w:t>
            </w:r>
            <w:r>
              <w:rPr>
                <w:spacing w:val="-1"/>
              </w:rPr>
              <w:t>er</w:t>
            </w:r>
            <w:r>
              <w:t>view</w:t>
            </w: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:rsidR="00E119C9" w:rsidRDefault="000E13DA">
            <w:pPr>
              <w:spacing w:line="220" w:lineRule="exact"/>
              <w:ind w:right="41"/>
              <w:jc w:val="right"/>
            </w:pPr>
            <w:r>
              <w:t>4</w:t>
            </w:r>
          </w:p>
        </w:tc>
      </w:tr>
    </w:tbl>
    <w:p w:rsidR="00E119C9" w:rsidRDefault="00E119C9">
      <w:pPr>
        <w:spacing w:before="10" w:line="100" w:lineRule="exact"/>
        <w:rPr>
          <w:sz w:val="11"/>
          <w:szCs w:val="11"/>
        </w:rPr>
      </w:pPr>
    </w:p>
    <w:p w:rsidR="00E119C9" w:rsidRDefault="000E13DA">
      <w:pPr>
        <w:spacing w:before="34"/>
        <w:ind w:left="220"/>
      </w:pPr>
      <w:r>
        <w:rPr>
          <w:spacing w:val="1"/>
        </w:rPr>
        <w:t>2</w:t>
      </w:r>
      <w:r>
        <w:t xml:space="preserve">.    </w:t>
      </w:r>
      <w:r>
        <w:rPr>
          <w:spacing w:val="31"/>
        </w:rPr>
        <w:t xml:space="preserve"> </w:t>
      </w:r>
      <w:r>
        <w:t>O</w:t>
      </w:r>
      <w:r>
        <w:rPr>
          <w:spacing w:val="1"/>
        </w:rPr>
        <w:t>v</w:t>
      </w:r>
      <w:r>
        <w:t>erall Descr</w:t>
      </w:r>
      <w:r>
        <w:rPr>
          <w:spacing w:val="-2"/>
        </w:rPr>
        <w:t>i</w:t>
      </w:r>
      <w:r>
        <w:rPr>
          <w:spacing w:val="1"/>
        </w:rPr>
        <w:t>p</w:t>
      </w:r>
      <w:r>
        <w:t>ti</w:t>
      </w:r>
      <w:r>
        <w:rPr>
          <w:spacing w:val="1"/>
        </w:rPr>
        <w:t>o</w:t>
      </w:r>
      <w:r>
        <w:t xml:space="preserve">n                                                                                                                                               </w:t>
      </w:r>
      <w:r>
        <w:rPr>
          <w:spacing w:val="43"/>
        </w:rPr>
        <w:t xml:space="preserve"> </w:t>
      </w:r>
      <w:r>
        <w:t>4</w:t>
      </w:r>
    </w:p>
    <w:p w:rsidR="00E119C9" w:rsidRDefault="000E13DA">
      <w:pPr>
        <w:spacing w:before="70"/>
        <w:ind w:left="652"/>
      </w:pPr>
      <w:r>
        <w:rPr>
          <w:spacing w:val="1"/>
        </w:rPr>
        <w:t>2</w:t>
      </w:r>
      <w:r>
        <w:rPr>
          <w:spacing w:val="-1"/>
        </w:rPr>
        <w:t>.</w:t>
      </w:r>
      <w:r>
        <w:t xml:space="preserve">1     </w:t>
      </w:r>
      <w:r>
        <w:rPr>
          <w:spacing w:val="17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Model Survey</w:t>
      </w:r>
      <w:r>
        <w:t xml:space="preserve">                                                                                                                             </w:t>
      </w:r>
      <w:r>
        <w:rPr>
          <w:spacing w:val="3"/>
        </w:rPr>
        <w:t xml:space="preserve"> </w:t>
      </w:r>
      <w:r>
        <w:t>5</w:t>
      </w:r>
    </w:p>
    <w:p w:rsidR="00E119C9" w:rsidRDefault="000E13DA">
      <w:pPr>
        <w:spacing w:before="10"/>
        <w:ind w:left="652"/>
      </w:pPr>
      <w:r>
        <w:rPr>
          <w:spacing w:val="1"/>
        </w:rPr>
        <w:t>2</w:t>
      </w:r>
      <w:r>
        <w:rPr>
          <w:spacing w:val="-1"/>
        </w:rPr>
        <w:t>.</w:t>
      </w:r>
      <w:r>
        <w:t xml:space="preserve">2     </w:t>
      </w:r>
      <w:r>
        <w:rPr>
          <w:spacing w:val="17"/>
        </w:rPr>
        <w:t xml:space="preserve"> </w:t>
      </w:r>
      <w:r>
        <w:t>As</w:t>
      </w:r>
      <w:r>
        <w:rPr>
          <w:spacing w:val="-1"/>
        </w:rPr>
        <w:t>s</w:t>
      </w:r>
      <w:r>
        <w:rPr>
          <w:spacing w:val="1"/>
        </w:rPr>
        <w:t>u</w:t>
      </w:r>
      <w:r>
        <w:rPr>
          <w:spacing w:val="-2"/>
        </w:rPr>
        <w:t>m</w:t>
      </w:r>
      <w:r>
        <w:rPr>
          <w:spacing w:val="1"/>
        </w:rPr>
        <w:t>p</w:t>
      </w:r>
      <w:r>
        <w:t>tions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n</w:t>
      </w:r>
      <w:r>
        <w:t>d D</w:t>
      </w:r>
      <w:r>
        <w:rPr>
          <w:spacing w:val="-1"/>
        </w:rPr>
        <w:t>e</w:t>
      </w:r>
      <w:r>
        <w:t>p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nc</w:t>
      </w:r>
      <w:r>
        <w:rPr>
          <w:spacing w:val="-2"/>
        </w:rPr>
        <w:t>i</w:t>
      </w:r>
      <w:r>
        <w:t xml:space="preserve">es                                                                                           </w:t>
      </w:r>
      <w:r>
        <w:t xml:space="preserve">                      </w:t>
      </w:r>
      <w:r>
        <w:rPr>
          <w:spacing w:val="5"/>
        </w:rPr>
        <w:t xml:space="preserve"> </w:t>
      </w:r>
      <w:r>
        <w:t>5</w:t>
      </w:r>
    </w:p>
    <w:p w:rsidR="00E119C9" w:rsidRDefault="00E119C9">
      <w:pPr>
        <w:spacing w:before="10" w:line="240" w:lineRule="exact"/>
        <w:rPr>
          <w:sz w:val="24"/>
          <w:szCs w:val="24"/>
        </w:rPr>
      </w:pPr>
    </w:p>
    <w:p w:rsidR="00E119C9" w:rsidRDefault="000E13DA">
      <w:pPr>
        <w:ind w:left="220"/>
      </w:pPr>
      <w:r>
        <w:rPr>
          <w:spacing w:val="1"/>
        </w:rPr>
        <w:t>3</w:t>
      </w:r>
      <w:r>
        <w:t xml:space="preserve">.    </w:t>
      </w:r>
      <w:r>
        <w:rPr>
          <w:spacing w:val="31"/>
        </w:rPr>
        <w:t xml:space="preserve"> </w:t>
      </w:r>
      <w:r>
        <w:t>Specific R</w:t>
      </w:r>
      <w:r>
        <w:rPr>
          <w:spacing w:val="-1"/>
        </w:rPr>
        <w:t>e</w:t>
      </w:r>
      <w:r>
        <w:t>quire</w:t>
      </w:r>
      <w:r>
        <w:rPr>
          <w:spacing w:val="-2"/>
        </w:rPr>
        <w:t>m</w:t>
      </w:r>
      <w:r>
        <w:t xml:space="preserve">ents                                                                                                                                           </w:t>
      </w:r>
      <w:r>
        <w:rPr>
          <w:spacing w:val="12"/>
        </w:rPr>
        <w:t xml:space="preserve"> </w:t>
      </w:r>
      <w:r>
        <w:t>5</w:t>
      </w:r>
    </w:p>
    <w:p w:rsidR="00E119C9" w:rsidRDefault="000E13DA">
      <w:pPr>
        <w:spacing w:before="70"/>
        <w:ind w:left="652"/>
      </w:pPr>
      <w:r>
        <w:rPr>
          <w:spacing w:val="1"/>
        </w:rPr>
        <w:t>3</w:t>
      </w:r>
      <w:r>
        <w:rPr>
          <w:spacing w:val="-1"/>
        </w:rPr>
        <w:t>.</w:t>
      </w:r>
      <w:r>
        <w:t xml:space="preserve">1     </w:t>
      </w:r>
      <w:r>
        <w:rPr>
          <w:spacing w:val="17"/>
        </w:rPr>
        <w:t xml:space="preserve"> </w:t>
      </w:r>
      <w:r>
        <w:t>Use-Case Rep</w:t>
      </w:r>
      <w:r>
        <w:rPr>
          <w:spacing w:val="1"/>
        </w:rPr>
        <w:t>o</w:t>
      </w:r>
      <w:r>
        <w:t>rts</w:t>
      </w:r>
      <w:r>
        <w:t xml:space="preserve">                                                                                                                                       </w:t>
      </w:r>
      <w:r>
        <w:rPr>
          <w:spacing w:val="21"/>
        </w:rPr>
        <w:t xml:space="preserve"> </w:t>
      </w:r>
      <w:r>
        <w:t>5</w:t>
      </w:r>
    </w:p>
    <w:p w:rsidR="00E119C9" w:rsidRDefault="000E13DA">
      <w:pPr>
        <w:spacing w:before="10"/>
        <w:ind w:left="652"/>
      </w:pPr>
      <w:r>
        <w:rPr>
          <w:spacing w:val="1"/>
        </w:rPr>
        <w:t>3</w:t>
      </w:r>
      <w:r>
        <w:rPr>
          <w:spacing w:val="-1"/>
        </w:rPr>
        <w:t>.</w:t>
      </w:r>
      <w:r>
        <w:t xml:space="preserve">2     </w:t>
      </w:r>
      <w:r>
        <w:rPr>
          <w:spacing w:val="17"/>
        </w:rPr>
        <w:t xml:space="preserve"> </w:t>
      </w:r>
      <w:r>
        <w:t>Supple</w:t>
      </w:r>
      <w:r>
        <w:rPr>
          <w:spacing w:val="-2"/>
        </w:rPr>
        <w:t>m</w:t>
      </w:r>
      <w:r>
        <w:t>entary Require</w:t>
      </w:r>
      <w:r>
        <w:rPr>
          <w:spacing w:val="-2"/>
        </w:rPr>
        <w:t>m</w:t>
      </w:r>
      <w:r>
        <w:t xml:space="preserve">ents                                                                                   </w:t>
      </w:r>
      <w:r>
        <w:t xml:space="preserve">                                 </w:t>
      </w:r>
      <w:r>
        <w:rPr>
          <w:spacing w:val="38"/>
        </w:rPr>
        <w:t xml:space="preserve"> </w:t>
      </w:r>
      <w:r>
        <w:t>5</w:t>
      </w:r>
    </w:p>
    <w:p w:rsidR="00E119C9" w:rsidRDefault="00E119C9">
      <w:pPr>
        <w:spacing w:before="10" w:line="240" w:lineRule="exact"/>
        <w:rPr>
          <w:sz w:val="24"/>
          <w:szCs w:val="24"/>
        </w:rPr>
      </w:pPr>
    </w:p>
    <w:p w:rsidR="00E119C9" w:rsidRDefault="000E13DA">
      <w:pPr>
        <w:ind w:left="220"/>
        <w:sectPr w:rsidR="00E119C9">
          <w:footerReference w:type="default" r:id="rId7"/>
          <w:pgSz w:w="12240" w:h="15840"/>
          <w:pgMar w:top="620" w:right="1240" w:bottom="280" w:left="1220" w:header="0" w:footer="972" w:gutter="0"/>
          <w:pgNumType w:start="3"/>
          <w:cols w:space="720"/>
        </w:sectPr>
      </w:pPr>
      <w:r>
        <w:rPr>
          <w:spacing w:val="1"/>
        </w:rPr>
        <w:t>4</w:t>
      </w:r>
      <w:r>
        <w:t xml:space="preserve">.    </w:t>
      </w:r>
      <w:r>
        <w:rPr>
          <w:spacing w:val="31"/>
        </w:rPr>
        <w:t xml:space="preserve"> </w:t>
      </w:r>
      <w:r>
        <w:t>S</w:t>
      </w:r>
      <w:r>
        <w:rPr>
          <w:spacing w:val="-1"/>
        </w:rPr>
        <w:t>u</w:t>
      </w:r>
      <w:r>
        <w:t>p</w:t>
      </w:r>
      <w:r>
        <w:rPr>
          <w:spacing w:val="-1"/>
        </w:rPr>
        <w:t>p</w:t>
      </w:r>
      <w:r>
        <w:t>ort</w:t>
      </w:r>
      <w:r>
        <w:rPr>
          <w:spacing w:val="-2"/>
        </w:rPr>
        <w:t>i</w:t>
      </w:r>
      <w:r>
        <w:t xml:space="preserve">ng 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m</w:t>
      </w:r>
      <w:r>
        <w:t>ation</w:t>
      </w:r>
      <w:r>
        <w:t xml:space="preserve">                                                                                                                                         </w:t>
      </w:r>
      <w:r>
        <w:rPr>
          <w:spacing w:val="33"/>
        </w:rPr>
        <w:t xml:space="preserve"> </w:t>
      </w:r>
      <w:r>
        <w:t>5</w:t>
      </w:r>
    </w:p>
    <w:p w:rsidR="00E119C9" w:rsidRDefault="00E119C9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9"/>
        <w:gridCol w:w="3179"/>
      </w:tblGrid>
      <w:tr w:rsidR="00E119C9">
        <w:trPr>
          <w:trHeight w:hRule="exact" w:val="295"/>
        </w:trPr>
        <w:tc>
          <w:tcPr>
            <w:tcW w:w="6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&lt;Project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>m</w:t>
            </w:r>
            <w:r>
              <w:rPr>
                <w:spacing w:val="1"/>
              </w:rPr>
              <w:t>e</w:t>
            </w:r>
            <w:r>
              <w:t>&gt;</w:t>
            </w:r>
          </w:p>
        </w:tc>
        <w:tc>
          <w:tcPr>
            <w:tcW w:w="3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47"/>
              <w:ind w:left="201"/>
            </w:pPr>
            <w:r>
              <w:t>V</w:t>
            </w:r>
            <w:r>
              <w:rPr>
                <w:spacing w:val="-1"/>
              </w:rPr>
              <w:t>e</w:t>
            </w:r>
            <w:r>
              <w:t xml:space="preserve">rsion:        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&lt;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.</w:t>
            </w:r>
            <w:r>
              <w:rPr>
                <w:spacing w:val="1"/>
              </w:rPr>
              <w:t>0</w:t>
            </w:r>
            <w:r>
              <w:t>&gt;</w:t>
            </w:r>
          </w:p>
        </w:tc>
      </w:tr>
      <w:tr w:rsidR="00E119C9">
        <w:trPr>
          <w:trHeight w:hRule="exact" w:val="254"/>
        </w:trPr>
        <w:tc>
          <w:tcPr>
            <w:tcW w:w="6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S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2"/>
              </w:rPr>
              <w:t>t</w:t>
            </w:r>
            <w:r>
              <w:t>ware</w:t>
            </w:r>
            <w:r>
              <w:rPr>
                <w:spacing w:val="-1"/>
              </w:rPr>
              <w:t xml:space="preserve"> Requi</w:t>
            </w:r>
            <w:r>
              <w:t>re</w:t>
            </w:r>
            <w:r>
              <w:rPr>
                <w:spacing w:val="-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ts S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eci</w:t>
            </w:r>
            <w:r>
              <w:t>fi</w:t>
            </w:r>
            <w:r>
              <w:rPr>
                <w:spacing w:val="-1"/>
              </w:rPr>
              <w:t>cati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3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99"/>
            </w:pPr>
            <w:r>
              <w:t>Da</w:t>
            </w:r>
            <w:r>
              <w:rPr>
                <w:spacing w:val="-1"/>
              </w:rPr>
              <w:t>te</w:t>
            </w:r>
            <w:r>
              <w:t xml:space="preserve">:  </w:t>
            </w:r>
            <w:r>
              <w:rPr>
                <w:spacing w:val="-1"/>
              </w:rPr>
              <w:t>&lt;d</w:t>
            </w:r>
            <w:r>
              <w:rPr>
                <w:spacing w:val="1"/>
              </w:rPr>
              <w:t>d</w:t>
            </w:r>
            <w:r>
              <w:t>/</w:t>
            </w:r>
            <w:r>
              <w:rPr>
                <w:spacing w:val="-1"/>
              </w:rPr>
              <w:t>mmm</w:t>
            </w:r>
            <w:r>
              <w:rPr>
                <w:spacing w:val="1"/>
              </w:rPr>
              <w:t>/</w:t>
            </w:r>
            <w:r>
              <w:rPr>
                <w:spacing w:val="-1"/>
              </w:rPr>
              <w:t>yy&gt;</w:t>
            </w:r>
          </w:p>
        </w:tc>
      </w:tr>
      <w:tr w:rsidR="00E119C9">
        <w:trPr>
          <w:trHeight w:hRule="exact" w:val="256"/>
        </w:trPr>
        <w:tc>
          <w:tcPr>
            <w:tcW w:w="955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&lt;</w:t>
            </w:r>
            <w:r>
              <w:rPr>
                <w:spacing w:val="1"/>
              </w:rPr>
              <w:t>do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u</w:t>
            </w:r>
            <w:r>
              <w:rPr>
                <w:spacing w:val="-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 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t>tifier&gt;</w:t>
            </w:r>
          </w:p>
        </w:tc>
      </w:tr>
    </w:tbl>
    <w:p w:rsidR="00E119C9" w:rsidRDefault="00E119C9">
      <w:pPr>
        <w:spacing w:before="16" w:line="200" w:lineRule="exact"/>
      </w:pPr>
    </w:p>
    <w:p w:rsidR="00E119C9" w:rsidRDefault="000E13DA">
      <w:pPr>
        <w:spacing w:before="14"/>
        <w:ind w:left="171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Software Requirements Specification</w:t>
      </w:r>
    </w:p>
    <w:p w:rsidR="00E119C9" w:rsidRDefault="00E119C9">
      <w:pPr>
        <w:spacing w:before="10" w:line="100" w:lineRule="exact"/>
        <w:rPr>
          <w:sz w:val="11"/>
          <w:szCs w:val="11"/>
        </w:rPr>
      </w:pPr>
    </w:p>
    <w:p w:rsidR="00E119C9" w:rsidRDefault="000E13DA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1.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Introduction</w:t>
      </w:r>
    </w:p>
    <w:p w:rsidR="00E119C9" w:rsidRDefault="000E13DA">
      <w:pPr>
        <w:spacing w:before="69" w:line="250" w:lineRule="auto"/>
        <w:ind w:left="986" w:right="166"/>
      </w:pPr>
      <w:r>
        <w:rPr>
          <w:i/>
          <w:color w:val="0000FF"/>
        </w:rPr>
        <w:t>[T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trod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cti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n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f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>Softw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re Re</w:t>
      </w:r>
      <w:r>
        <w:rPr>
          <w:b/>
          <w:i/>
          <w:color w:val="0000FF"/>
          <w:spacing w:val="1"/>
        </w:rPr>
        <w:t>q</w:t>
      </w:r>
      <w:r>
        <w:rPr>
          <w:b/>
          <w:i/>
          <w:color w:val="0000FF"/>
        </w:rPr>
        <w:t>uirements S</w:t>
      </w:r>
      <w:r>
        <w:rPr>
          <w:b/>
          <w:i/>
          <w:color w:val="0000FF"/>
          <w:spacing w:val="1"/>
        </w:rPr>
        <w:t>p</w:t>
      </w:r>
      <w:r>
        <w:rPr>
          <w:b/>
          <w:i/>
          <w:color w:val="0000FF"/>
        </w:rPr>
        <w:t>ecific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t</w:t>
      </w:r>
      <w:r>
        <w:rPr>
          <w:b/>
          <w:i/>
          <w:color w:val="0000FF"/>
          <w:spacing w:val="-2"/>
        </w:rPr>
        <w:t>i</w:t>
      </w:r>
      <w:r>
        <w:rPr>
          <w:b/>
          <w:i/>
          <w:color w:val="0000FF"/>
          <w:spacing w:val="1"/>
        </w:rPr>
        <w:t>o</w:t>
      </w:r>
      <w:r>
        <w:rPr>
          <w:b/>
          <w:i/>
          <w:color w:val="0000FF"/>
        </w:rPr>
        <w:t>n</w:t>
      </w:r>
      <w:r>
        <w:rPr>
          <w:b/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>(SRS)</w:t>
      </w:r>
      <w:r>
        <w:rPr>
          <w:b/>
          <w:i/>
          <w:color w:val="0000FF"/>
          <w:spacing w:val="-3"/>
        </w:rPr>
        <w:t xml:space="preserve"> </w:t>
      </w:r>
      <w:r>
        <w:rPr>
          <w:i/>
          <w:color w:val="0000FF"/>
        </w:rPr>
        <w:t>p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ovides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an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overview of the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entire do</w:t>
      </w:r>
      <w:r>
        <w:rPr>
          <w:i/>
          <w:color w:val="0000FF"/>
          <w:spacing w:val="-1"/>
        </w:rPr>
        <w:t>cu</w:t>
      </w:r>
      <w:r>
        <w:rPr>
          <w:i/>
          <w:color w:val="0000FF"/>
        </w:rPr>
        <w:t>ment.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It 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cludes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p</w:t>
      </w:r>
      <w:r>
        <w:rPr>
          <w:i/>
          <w:color w:val="0000FF"/>
          <w:spacing w:val="1"/>
        </w:rPr>
        <w:t>u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po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e,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>co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d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fi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itions,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ac</w:t>
      </w:r>
      <w:r>
        <w:rPr>
          <w:i/>
          <w:color w:val="0000FF"/>
          <w:spacing w:val="-1"/>
        </w:rPr>
        <w:t>r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yms,</w:t>
      </w:r>
      <w:r>
        <w:rPr>
          <w:i/>
          <w:color w:val="0000FF"/>
          <w:spacing w:val="-1"/>
        </w:rPr>
        <w:t xml:space="preserve"> a</w:t>
      </w:r>
      <w:r>
        <w:rPr>
          <w:i/>
          <w:color w:val="0000FF"/>
          <w:spacing w:val="1"/>
        </w:rPr>
        <w:t>b</w:t>
      </w:r>
      <w:r>
        <w:rPr>
          <w:i/>
          <w:color w:val="0000FF"/>
          <w:spacing w:val="-1"/>
        </w:rPr>
        <w:t>b</w:t>
      </w:r>
      <w:r>
        <w:rPr>
          <w:i/>
          <w:color w:val="0000FF"/>
        </w:rPr>
        <w:t>revia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ion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refer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nc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s,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an</w:t>
      </w:r>
      <w:r>
        <w:rPr>
          <w:i/>
          <w:color w:val="0000FF"/>
        </w:rPr>
        <w:t>d overvi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w of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</w:t>
      </w:r>
      <w:r>
        <w:rPr>
          <w:b/>
          <w:i/>
          <w:color w:val="0000FF"/>
        </w:rPr>
        <w:t>SR</w:t>
      </w:r>
      <w:r>
        <w:rPr>
          <w:b/>
          <w:i/>
          <w:color w:val="0000FF"/>
          <w:spacing w:val="-1"/>
        </w:rPr>
        <w:t>S</w:t>
      </w:r>
      <w:r>
        <w:rPr>
          <w:i/>
          <w:color w:val="0000FF"/>
          <w:spacing w:val="-2"/>
        </w:rPr>
        <w:t>.]</w:t>
      </w:r>
    </w:p>
    <w:p w:rsidR="00E119C9" w:rsidRDefault="00E119C9">
      <w:pPr>
        <w:spacing w:line="120" w:lineRule="exact"/>
        <w:rPr>
          <w:sz w:val="12"/>
          <w:szCs w:val="12"/>
        </w:rPr>
      </w:pPr>
    </w:p>
    <w:p w:rsidR="00E119C9" w:rsidRDefault="000E13DA">
      <w:pPr>
        <w:spacing w:line="250" w:lineRule="auto"/>
        <w:ind w:left="986" w:right="317"/>
      </w:pPr>
      <w:r>
        <w:rPr>
          <w:i/>
          <w:color w:val="0000FF"/>
          <w:spacing w:val="-1"/>
        </w:rPr>
        <w:t>[N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te: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</w:t>
      </w:r>
      <w:r>
        <w:rPr>
          <w:b/>
          <w:i/>
          <w:color w:val="0000FF"/>
        </w:rPr>
        <w:t>S</w:t>
      </w:r>
      <w:r>
        <w:rPr>
          <w:b/>
          <w:i/>
          <w:color w:val="0000FF"/>
          <w:spacing w:val="-2"/>
        </w:rPr>
        <w:t>R</w:t>
      </w:r>
      <w:r>
        <w:rPr>
          <w:b/>
          <w:i/>
          <w:color w:val="0000FF"/>
        </w:rPr>
        <w:t>S</w:t>
      </w:r>
      <w:r>
        <w:rPr>
          <w:b/>
          <w:i/>
          <w:color w:val="0000FF"/>
          <w:spacing w:val="1"/>
        </w:rPr>
        <w:t xml:space="preserve"> </w:t>
      </w:r>
      <w:r>
        <w:rPr>
          <w:i/>
          <w:color w:val="0000FF"/>
        </w:rPr>
        <w:t>ca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tures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c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m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lete s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ftw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re req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 for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the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system,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portion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of the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system. 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ll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wing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is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 ty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l </w:t>
      </w:r>
      <w:r>
        <w:rPr>
          <w:b/>
          <w:i/>
          <w:color w:val="0000FF"/>
        </w:rPr>
        <w:t>SRS</w:t>
      </w:r>
      <w:r>
        <w:rPr>
          <w:b/>
          <w:i/>
          <w:color w:val="0000FF"/>
          <w:spacing w:val="-1"/>
        </w:rPr>
        <w:t xml:space="preserve"> </w:t>
      </w:r>
      <w:r>
        <w:rPr>
          <w:i/>
          <w:color w:val="0000FF"/>
        </w:rPr>
        <w:t>outli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e 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a 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r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2"/>
        </w:rPr>
        <w:t>j</w:t>
      </w:r>
      <w:r>
        <w:rPr>
          <w:i/>
          <w:color w:val="0000FF"/>
        </w:rPr>
        <w:t xml:space="preserve">ect </w:t>
      </w:r>
      <w:r>
        <w:rPr>
          <w:b/>
          <w:i/>
          <w:color w:val="0000FF"/>
        </w:rPr>
        <w:t>using use-c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se</w:t>
      </w:r>
      <w:r>
        <w:rPr>
          <w:b/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>mo</w:t>
      </w:r>
      <w:r>
        <w:rPr>
          <w:b/>
          <w:i/>
          <w:color w:val="0000FF"/>
          <w:spacing w:val="1"/>
        </w:rPr>
        <w:t>d</w:t>
      </w:r>
      <w:r>
        <w:rPr>
          <w:b/>
          <w:i/>
          <w:color w:val="0000FF"/>
        </w:rPr>
        <w:t>elin</w:t>
      </w:r>
      <w:r>
        <w:rPr>
          <w:b/>
          <w:i/>
          <w:color w:val="0000FF"/>
          <w:spacing w:val="1"/>
        </w:rPr>
        <w:t>g</w:t>
      </w:r>
      <w:r>
        <w:rPr>
          <w:i/>
          <w:color w:val="0000FF"/>
        </w:rPr>
        <w:t>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rtif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ct co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sists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a </w:t>
      </w:r>
      <w:r>
        <w:rPr>
          <w:i/>
          <w:color w:val="0000FF"/>
          <w:spacing w:val="1"/>
        </w:rPr>
        <w:t>pa</w:t>
      </w:r>
      <w:r>
        <w:rPr>
          <w:i/>
          <w:color w:val="0000FF"/>
        </w:rPr>
        <w:t>cka</w:t>
      </w:r>
      <w:r>
        <w:rPr>
          <w:i/>
          <w:color w:val="0000FF"/>
          <w:spacing w:val="1"/>
        </w:rPr>
        <w:t>g</w:t>
      </w:r>
      <w:r>
        <w:rPr>
          <w:i/>
          <w:color w:val="0000FF"/>
        </w:rPr>
        <w:t>e c</w:t>
      </w:r>
      <w:r>
        <w:rPr>
          <w:i/>
          <w:color w:val="0000FF"/>
          <w:spacing w:val="1"/>
        </w:rPr>
        <w:t>on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ing 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se 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se-case m</w:t>
      </w:r>
      <w:r>
        <w:rPr>
          <w:i/>
          <w:color w:val="0000FF"/>
          <w:spacing w:val="1"/>
        </w:rPr>
        <w:t>od</w:t>
      </w:r>
      <w:r>
        <w:rPr>
          <w:i/>
          <w:color w:val="0000FF"/>
        </w:rPr>
        <w:t>el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ap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lic</w:t>
      </w:r>
      <w:r>
        <w:rPr>
          <w:i/>
          <w:color w:val="0000FF"/>
          <w:spacing w:val="1"/>
        </w:rPr>
        <w:t>ab</w:t>
      </w:r>
      <w:r>
        <w:rPr>
          <w:i/>
          <w:color w:val="0000FF"/>
        </w:rPr>
        <w:t>le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Su</w:t>
      </w:r>
      <w:r>
        <w:rPr>
          <w:i/>
          <w:color w:val="0000FF"/>
          <w:spacing w:val="1"/>
        </w:rPr>
        <w:t>pp</w:t>
      </w:r>
      <w:r>
        <w:rPr>
          <w:i/>
          <w:color w:val="0000FF"/>
          <w:spacing w:val="-2"/>
        </w:rPr>
        <w:t>l</w:t>
      </w:r>
      <w:r>
        <w:rPr>
          <w:i/>
          <w:color w:val="0000FF"/>
        </w:rPr>
        <w:t>eme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ecific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on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d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er sup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orti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g 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form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tion.  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tem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2"/>
        </w:rPr>
        <w:t>l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 xml:space="preserve">te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 an</w:t>
      </w:r>
      <w:r>
        <w:rPr>
          <w:i/>
          <w:color w:val="0000FF"/>
          <w:spacing w:val="-2"/>
        </w:rPr>
        <w:t xml:space="preserve"> </w:t>
      </w:r>
      <w:r>
        <w:rPr>
          <w:b/>
          <w:i/>
          <w:color w:val="0000FF"/>
        </w:rPr>
        <w:t>SRS</w:t>
      </w:r>
      <w:r>
        <w:rPr>
          <w:b/>
          <w:i/>
          <w:color w:val="0000FF"/>
          <w:spacing w:val="-1"/>
        </w:rPr>
        <w:t xml:space="preserve"> n</w:t>
      </w:r>
      <w:r>
        <w:rPr>
          <w:b/>
          <w:i/>
          <w:color w:val="0000FF"/>
          <w:spacing w:val="1"/>
        </w:rPr>
        <w:t>o</w:t>
      </w:r>
      <w:r>
        <w:rPr>
          <w:b/>
          <w:i/>
          <w:color w:val="0000FF"/>
        </w:rPr>
        <w:t xml:space="preserve">t 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si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g use-</w:t>
      </w:r>
      <w:r>
        <w:rPr>
          <w:i/>
          <w:color w:val="0000FF"/>
          <w:spacing w:val="-1"/>
        </w:rPr>
        <w:t>ca</w:t>
      </w:r>
      <w:r>
        <w:rPr>
          <w:i/>
          <w:color w:val="0000FF"/>
        </w:rPr>
        <w:t>se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m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d</w:t>
      </w:r>
      <w:r>
        <w:rPr>
          <w:i/>
          <w:color w:val="0000FF"/>
        </w:rPr>
        <w:t>eli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1"/>
        </w:rPr>
        <w:t>g</w:t>
      </w:r>
      <w:r>
        <w:rPr>
          <w:i/>
          <w:color w:val="0000FF"/>
        </w:rPr>
        <w:t>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w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ich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ca</w:t>
      </w:r>
      <w:r>
        <w:rPr>
          <w:i/>
          <w:color w:val="0000FF"/>
        </w:rPr>
        <w:t>ptures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all req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ts 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n a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ng</w:t>
      </w:r>
      <w:r>
        <w:rPr>
          <w:i/>
          <w:color w:val="0000FF"/>
        </w:rPr>
        <w:t>le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cume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t, with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ppli</w:t>
      </w:r>
      <w:r>
        <w:rPr>
          <w:i/>
          <w:color w:val="0000FF"/>
          <w:spacing w:val="1"/>
        </w:rPr>
        <w:t>cab</w:t>
      </w:r>
      <w:r>
        <w:rPr>
          <w:i/>
          <w:color w:val="0000FF"/>
        </w:rPr>
        <w:t>le sections 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serted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from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S</w:t>
      </w:r>
      <w:r>
        <w:rPr>
          <w:i/>
          <w:color w:val="0000FF"/>
        </w:rPr>
        <w:t>up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lement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ry Specifications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(which would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no long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be needed</w:t>
      </w:r>
      <w:r>
        <w:rPr>
          <w:i/>
          <w:color w:val="0000FF"/>
          <w:spacing w:val="-2"/>
        </w:rPr>
        <w:t>)</w:t>
      </w:r>
      <w:r>
        <w:rPr>
          <w:i/>
          <w:color w:val="0000FF"/>
        </w:rPr>
        <w:t>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see the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file titled 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rup_srs.dot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line="120" w:lineRule="exact"/>
        <w:rPr>
          <w:sz w:val="12"/>
          <w:szCs w:val="12"/>
        </w:rPr>
      </w:pPr>
    </w:p>
    <w:p w:rsidR="00E119C9" w:rsidRDefault="000E13DA">
      <w:pPr>
        <w:spacing w:line="250" w:lineRule="auto"/>
        <w:ind w:left="986" w:right="339"/>
      </w:pPr>
      <w:r>
        <w:rPr>
          <w:i/>
          <w:color w:val="0000FF"/>
        </w:rPr>
        <w:t>[M</w:t>
      </w:r>
      <w:r>
        <w:rPr>
          <w:i/>
          <w:color w:val="0000FF"/>
          <w:spacing w:val="1"/>
        </w:rPr>
        <w:t>an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 xml:space="preserve">ifferent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rr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n</w:t>
      </w:r>
      <w:r>
        <w:rPr>
          <w:i/>
          <w:color w:val="0000FF"/>
          <w:spacing w:val="1"/>
        </w:rPr>
        <w:t>g</w:t>
      </w:r>
      <w:r>
        <w:rPr>
          <w:i/>
          <w:color w:val="0000FF"/>
        </w:rPr>
        <w:t>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ts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n</w:t>
      </w:r>
      <w:r>
        <w:rPr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>SRS</w:t>
      </w:r>
      <w:r>
        <w:rPr>
          <w:b/>
          <w:i/>
          <w:color w:val="0000FF"/>
          <w:spacing w:val="-1"/>
        </w:rPr>
        <w:t xml:space="preserve"> </w:t>
      </w:r>
      <w:r>
        <w:rPr>
          <w:i/>
          <w:color w:val="0000FF"/>
        </w:rPr>
        <w:t>are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po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sible.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Refer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[</w:t>
      </w:r>
      <w:r>
        <w:rPr>
          <w:i/>
          <w:color w:val="0000FF"/>
        </w:rPr>
        <w:t>IEE</w:t>
      </w:r>
      <w:r>
        <w:rPr>
          <w:i/>
          <w:color w:val="0000FF"/>
          <w:spacing w:val="-1"/>
        </w:rPr>
        <w:t>E9</w:t>
      </w:r>
      <w:r>
        <w:rPr>
          <w:i/>
          <w:color w:val="0000FF"/>
          <w:spacing w:val="-2"/>
        </w:rPr>
        <w:t>3</w:t>
      </w:r>
      <w:r>
        <w:rPr>
          <w:i/>
          <w:color w:val="0000FF"/>
        </w:rPr>
        <w:t>]</w:t>
      </w:r>
      <w:r>
        <w:rPr>
          <w:i/>
          <w:color w:val="0000FF"/>
          <w:spacing w:val="3"/>
        </w:rPr>
        <w:t xml:space="preserve"> 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rther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el</w:t>
      </w:r>
      <w:r>
        <w:rPr>
          <w:i/>
          <w:color w:val="0000FF"/>
          <w:spacing w:val="-1"/>
        </w:rPr>
        <w:t>ab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rat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 xml:space="preserve">on of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e expl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nati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n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 xml:space="preserve">, 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s well as other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opti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ns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</w:t>
      </w:r>
      <w:r>
        <w:rPr>
          <w:i/>
          <w:color w:val="0000FF"/>
        </w:rPr>
        <w:t xml:space="preserve"> 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n</w:t>
      </w:r>
      <w:r>
        <w:rPr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 xml:space="preserve">SRS </w:t>
      </w:r>
      <w:r>
        <w:rPr>
          <w:i/>
          <w:color w:val="0000FF"/>
        </w:rPr>
        <w:t>orga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iz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240" w:lineRule="exact"/>
        <w:rPr>
          <w:sz w:val="24"/>
          <w:szCs w:val="24"/>
        </w:rPr>
      </w:pPr>
    </w:p>
    <w:p w:rsidR="00E119C9" w:rsidRDefault="000E13DA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1.1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Purpose</w:t>
      </w:r>
    </w:p>
    <w:p w:rsidR="00E119C9" w:rsidRDefault="000E13DA">
      <w:pPr>
        <w:spacing w:before="68" w:line="250" w:lineRule="auto"/>
        <w:ind w:left="986" w:right="396"/>
      </w:pPr>
      <w:r>
        <w:rPr>
          <w:i/>
          <w:color w:val="0000FF"/>
        </w:rPr>
        <w:t>[</w:t>
      </w:r>
      <w:r>
        <w:rPr>
          <w:i/>
          <w:color w:val="0000FF"/>
          <w:spacing w:val="1"/>
        </w:rPr>
        <w:t>Sp</w:t>
      </w:r>
      <w:r>
        <w:rPr>
          <w:i/>
          <w:color w:val="0000FF"/>
        </w:rPr>
        <w:t>ecify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r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ose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</w:t>
      </w:r>
      <w:r>
        <w:rPr>
          <w:i/>
          <w:color w:val="0000FF"/>
          <w:spacing w:val="-3"/>
        </w:rPr>
        <w:t xml:space="preserve"> </w:t>
      </w:r>
      <w:r>
        <w:rPr>
          <w:b/>
          <w:i/>
          <w:color w:val="0000FF"/>
        </w:rPr>
        <w:t>S</w:t>
      </w:r>
      <w:r>
        <w:rPr>
          <w:b/>
          <w:i/>
          <w:color w:val="0000FF"/>
          <w:spacing w:val="1"/>
        </w:rPr>
        <w:t>o</w:t>
      </w:r>
      <w:r>
        <w:rPr>
          <w:b/>
          <w:i/>
          <w:color w:val="0000FF"/>
        </w:rPr>
        <w:t>ftware Requirements Specificatio</w:t>
      </w:r>
      <w:r>
        <w:rPr>
          <w:b/>
          <w:i/>
          <w:color w:val="0000FF"/>
          <w:spacing w:val="-1"/>
        </w:rPr>
        <w:t>n</w:t>
      </w:r>
      <w:r>
        <w:rPr>
          <w:i/>
          <w:color w:val="0000FF"/>
        </w:rPr>
        <w:t>. The</w:t>
      </w:r>
      <w:r>
        <w:rPr>
          <w:i/>
          <w:color w:val="0000FF"/>
          <w:spacing w:val="-1"/>
        </w:rPr>
        <w:t xml:space="preserve"> </w:t>
      </w:r>
      <w:r>
        <w:rPr>
          <w:b/>
          <w:i/>
          <w:color w:val="0000FF"/>
          <w:spacing w:val="-1"/>
        </w:rPr>
        <w:t>SR</w:t>
      </w:r>
      <w:r>
        <w:rPr>
          <w:b/>
          <w:i/>
          <w:color w:val="0000FF"/>
        </w:rPr>
        <w:t>S</w:t>
      </w:r>
      <w:r>
        <w:rPr>
          <w:b/>
          <w:i/>
          <w:color w:val="0000FF"/>
          <w:spacing w:val="1"/>
        </w:rPr>
        <w:t xml:space="preserve"> </w:t>
      </w:r>
      <w:r>
        <w:rPr>
          <w:i/>
          <w:color w:val="0000FF"/>
        </w:rPr>
        <w:t>fully des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 xml:space="preserve">ribes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external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eh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vior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a</w:t>
      </w:r>
      <w:r>
        <w:rPr>
          <w:i/>
          <w:color w:val="0000FF"/>
          <w:spacing w:val="1"/>
        </w:rPr>
        <w:t>pp</w:t>
      </w:r>
      <w:r>
        <w:rPr>
          <w:i/>
          <w:color w:val="0000FF"/>
        </w:rPr>
        <w:t>lic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tion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su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system i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tifie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.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It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lso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escri</w:t>
      </w:r>
      <w:r>
        <w:rPr>
          <w:i/>
          <w:color w:val="0000FF"/>
          <w:spacing w:val="1"/>
        </w:rPr>
        <w:t>b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1"/>
        </w:rPr>
        <w:t>o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1"/>
        </w:rPr>
        <w:t>un</w:t>
      </w:r>
      <w:r>
        <w:rPr>
          <w:i/>
          <w:color w:val="0000FF"/>
        </w:rPr>
        <w:t>ction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l re</w:t>
      </w:r>
      <w:r>
        <w:rPr>
          <w:i/>
          <w:color w:val="0000FF"/>
          <w:spacing w:val="1"/>
        </w:rPr>
        <w:t>qu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 xml:space="preserve">esign </w:t>
      </w:r>
      <w:r>
        <w:rPr>
          <w:i/>
          <w:color w:val="0000FF"/>
        </w:rPr>
        <w:t>constraint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and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other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facto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neces</w:t>
      </w:r>
      <w:r>
        <w:rPr>
          <w:i/>
          <w:color w:val="0000FF"/>
          <w:spacing w:val="-1"/>
        </w:rPr>
        <w:t>s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ry 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o p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ovi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a </w:t>
      </w:r>
      <w:r>
        <w:rPr>
          <w:i/>
          <w:color w:val="0000FF"/>
          <w:spacing w:val="-1"/>
        </w:rPr>
        <w:t>co</w:t>
      </w:r>
      <w:r>
        <w:rPr>
          <w:i/>
          <w:color w:val="0000FF"/>
        </w:rPr>
        <w:t>mpl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 xml:space="preserve">te and </w:t>
      </w:r>
      <w:r>
        <w:rPr>
          <w:i/>
          <w:color w:val="0000FF"/>
          <w:spacing w:val="-1"/>
        </w:rPr>
        <w:t>co</w:t>
      </w:r>
      <w:r>
        <w:rPr>
          <w:i/>
          <w:color w:val="0000FF"/>
        </w:rPr>
        <w:t>mpr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hensive des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 xml:space="preserve">ription of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req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ts 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r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s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ftw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re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240" w:lineRule="exact"/>
        <w:rPr>
          <w:sz w:val="24"/>
          <w:szCs w:val="24"/>
        </w:rPr>
      </w:pPr>
    </w:p>
    <w:p w:rsidR="00E119C9" w:rsidRDefault="000E13DA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1.2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Scope</w:t>
      </w:r>
    </w:p>
    <w:p w:rsidR="00E119C9" w:rsidRDefault="000E13DA">
      <w:pPr>
        <w:spacing w:before="68" w:line="250" w:lineRule="auto"/>
        <w:ind w:left="986" w:right="337"/>
        <w:jc w:val="both"/>
      </w:pPr>
      <w:r>
        <w:rPr>
          <w:i/>
          <w:color w:val="0000FF"/>
        </w:rPr>
        <w:t xml:space="preserve">[A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 xml:space="preserve">rief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escr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n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f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s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2"/>
        </w:rPr>
        <w:t>f</w:t>
      </w:r>
      <w:r>
        <w:rPr>
          <w:i/>
          <w:color w:val="0000FF"/>
        </w:rPr>
        <w:t>tw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re ap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 th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3"/>
        </w:rPr>
        <w:t xml:space="preserve"> </w:t>
      </w:r>
      <w:r>
        <w:rPr>
          <w:b/>
          <w:i/>
          <w:color w:val="0000FF"/>
        </w:rPr>
        <w:t>Software Requirements Specifi</w:t>
      </w:r>
      <w:r>
        <w:rPr>
          <w:b/>
          <w:i/>
          <w:color w:val="0000FF"/>
          <w:spacing w:val="-1"/>
        </w:rPr>
        <w:t>c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tion</w:t>
      </w:r>
      <w:r>
        <w:rPr>
          <w:b/>
          <w:i/>
          <w:color w:val="0000FF"/>
          <w:spacing w:val="-2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>pp</w:t>
      </w:r>
      <w:r>
        <w:rPr>
          <w:i/>
          <w:color w:val="0000FF"/>
        </w:rPr>
        <w:t xml:space="preserve">lies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,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feat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other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bsyst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m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gr</w:t>
      </w:r>
      <w:r>
        <w:rPr>
          <w:i/>
          <w:color w:val="0000FF"/>
          <w:spacing w:val="-1"/>
        </w:rPr>
        <w:t>ou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i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g,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what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Us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-c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del</w:t>
      </w:r>
      <w:r>
        <w:rPr>
          <w:i/>
          <w:color w:val="0000FF"/>
          <w:spacing w:val="-1"/>
        </w:rPr>
        <w:t>(</w:t>
      </w:r>
      <w:r>
        <w:rPr>
          <w:i/>
          <w:color w:val="0000FF"/>
        </w:rPr>
        <w:t>s)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>it is associat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wit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,</w:t>
      </w:r>
      <w:r>
        <w:rPr>
          <w:i/>
          <w:color w:val="0000FF"/>
          <w:spacing w:val="-1"/>
        </w:rPr>
        <w:t xml:space="preserve"> 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d </w:t>
      </w:r>
      <w:r>
        <w:rPr>
          <w:i/>
          <w:color w:val="0000FF"/>
          <w:spacing w:val="-1"/>
        </w:rPr>
        <w:t>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yth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ng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else t</w:t>
      </w:r>
      <w:r>
        <w:rPr>
          <w:i/>
          <w:color w:val="0000FF"/>
          <w:spacing w:val="1"/>
        </w:rPr>
        <w:t>ha</w:t>
      </w:r>
      <w:r>
        <w:rPr>
          <w:i/>
          <w:color w:val="0000FF"/>
        </w:rPr>
        <w:t>t is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ffected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r 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fl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ced by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do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ument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240" w:lineRule="exact"/>
        <w:rPr>
          <w:sz w:val="24"/>
          <w:szCs w:val="24"/>
        </w:rPr>
      </w:pPr>
    </w:p>
    <w:p w:rsidR="00E119C9" w:rsidRDefault="000E13DA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1.3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Defin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tions, Acron</w:t>
      </w:r>
      <w:r>
        <w:rPr>
          <w:rFonts w:ascii="Arial" w:eastAsia="Arial" w:hAnsi="Arial" w:cs="Arial"/>
          <w:b/>
          <w:spacing w:val="-3"/>
        </w:rPr>
        <w:t>y</w:t>
      </w:r>
      <w:r>
        <w:rPr>
          <w:rFonts w:ascii="Arial" w:eastAsia="Arial" w:hAnsi="Arial" w:cs="Arial"/>
          <w:b/>
        </w:rPr>
        <w:t>ms, and Abb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ia</w:t>
      </w:r>
      <w:r>
        <w:rPr>
          <w:rFonts w:ascii="Arial" w:eastAsia="Arial" w:hAnsi="Arial" w:cs="Arial"/>
          <w:b/>
          <w:spacing w:val="2"/>
        </w:rPr>
        <w:t>t</w:t>
      </w:r>
      <w:r>
        <w:rPr>
          <w:rFonts w:ascii="Arial" w:eastAsia="Arial" w:hAnsi="Arial" w:cs="Arial"/>
          <w:b/>
        </w:rPr>
        <w:t>ions</w:t>
      </w:r>
    </w:p>
    <w:p w:rsidR="00E119C9" w:rsidRDefault="000E13DA">
      <w:pPr>
        <w:spacing w:before="68" w:line="250" w:lineRule="auto"/>
        <w:ind w:left="986" w:right="243"/>
      </w:pPr>
      <w:r>
        <w:rPr>
          <w:i/>
          <w:color w:val="0000FF"/>
        </w:rPr>
        <w:t>[T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su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 xml:space="preserve">section 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rovi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 xml:space="preserve">es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efi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iti</w:t>
      </w:r>
      <w:r>
        <w:rPr>
          <w:i/>
          <w:color w:val="0000FF"/>
          <w:spacing w:val="1"/>
        </w:rPr>
        <w:t>on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all </w:t>
      </w:r>
      <w:r>
        <w:rPr>
          <w:i/>
          <w:color w:val="0000FF"/>
        </w:rPr>
        <w:t>terms,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cr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nyms,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ab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revi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on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req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to pro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erly 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ter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 xml:space="preserve">ret the </w:t>
      </w:r>
      <w:r>
        <w:rPr>
          <w:b/>
          <w:i/>
          <w:color w:val="0000FF"/>
        </w:rPr>
        <w:t>S</w:t>
      </w:r>
      <w:r>
        <w:rPr>
          <w:b/>
          <w:i/>
          <w:color w:val="0000FF"/>
          <w:spacing w:val="1"/>
        </w:rPr>
        <w:t>o</w:t>
      </w:r>
      <w:r>
        <w:rPr>
          <w:b/>
          <w:i/>
          <w:color w:val="0000FF"/>
        </w:rPr>
        <w:t>ftware Requirements Specificatio</w:t>
      </w:r>
      <w:r>
        <w:rPr>
          <w:b/>
          <w:i/>
          <w:color w:val="0000FF"/>
          <w:spacing w:val="-1"/>
        </w:rPr>
        <w:t>n</w:t>
      </w:r>
      <w:r>
        <w:rPr>
          <w:i/>
          <w:color w:val="0000FF"/>
        </w:rPr>
        <w:t xml:space="preserve">.  </w:t>
      </w:r>
      <w:r>
        <w:rPr>
          <w:i/>
          <w:color w:val="0000FF"/>
          <w:spacing w:val="-1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is 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mat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n </w:t>
      </w:r>
      <w:r>
        <w:rPr>
          <w:i/>
          <w:color w:val="0000FF"/>
          <w:spacing w:val="-1"/>
        </w:rPr>
        <w:t>ma</w:t>
      </w:r>
      <w:r>
        <w:rPr>
          <w:i/>
          <w:color w:val="0000FF"/>
        </w:rPr>
        <w:t>y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be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p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ovi</w:t>
      </w:r>
      <w:r>
        <w:rPr>
          <w:i/>
          <w:color w:val="0000FF"/>
          <w:spacing w:val="1"/>
        </w:rPr>
        <w:t>d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 by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refer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nce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o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project</w:t>
      </w:r>
      <w:r>
        <w:rPr>
          <w:i/>
          <w:color w:val="0000FF"/>
          <w:spacing w:val="-1"/>
        </w:rPr>
        <w:t>’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Glos</w:t>
      </w:r>
      <w:r>
        <w:rPr>
          <w:i/>
          <w:color w:val="0000FF"/>
          <w:spacing w:val="-1"/>
        </w:rPr>
        <w:t>s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ry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240" w:lineRule="exact"/>
        <w:rPr>
          <w:sz w:val="24"/>
          <w:szCs w:val="24"/>
        </w:rPr>
      </w:pPr>
    </w:p>
    <w:p w:rsidR="00E119C9" w:rsidRDefault="000E13DA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1.4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Refere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ces</w:t>
      </w:r>
    </w:p>
    <w:p w:rsidR="00E119C9" w:rsidRDefault="000E13DA">
      <w:pPr>
        <w:spacing w:before="68" w:line="250" w:lineRule="auto"/>
        <w:ind w:left="986" w:right="311"/>
      </w:pPr>
      <w:r>
        <w:rPr>
          <w:i/>
          <w:color w:val="0000FF"/>
        </w:rPr>
        <w:t>[T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su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 xml:space="preserve">section 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rovi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com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 xml:space="preserve">lete list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all </w:t>
      </w:r>
      <w:r>
        <w:rPr>
          <w:i/>
          <w:color w:val="0000FF"/>
          <w:spacing w:val="1"/>
        </w:rPr>
        <w:t>do</w:t>
      </w:r>
      <w:r>
        <w:rPr>
          <w:i/>
          <w:color w:val="0000FF"/>
          <w:spacing w:val="-1"/>
        </w:rPr>
        <w:t>c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 refere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ced elsew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ere in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4"/>
        </w:rPr>
        <w:t xml:space="preserve"> </w:t>
      </w:r>
      <w:r>
        <w:rPr>
          <w:b/>
          <w:i/>
          <w:color w:val="0000FF"/>
          <w:spacing w:val="-1"/>
        </w:rPr>
        <w:t>S</w:t>
      </w:r>
      <w:r>
        <w:rPr>
          <w:b/>
          <w:i/>
          <w:color w:val="0000FF"/>
          <w:spacing w:val="1"/>
        </w:rPr>
        <w:t>o</w:t>
      </w:r>
      <w:r>
        <w:rPr>
          <w:b/>
          <w:i/>
          <w:color w:val="0000FF"/>
        </w:rPr>
        <w:t>ft</w:t>
      </w:r>
      <w:r>
        <w:rPr>
          <w:b/>
          <w:i/>
          <w:color w:val="0000FF"/>
          <w:spacing w:val="-1"/>
        </w:rPr>
        <w:t>wa</w:t>
      </w:r>
      <w:r>
        <w:rPr>
          <w:b/>
          <w:i/>
          <w:color w:val="0000FF"/>
        </w:rPr>
        <w:t>re Requirements</w:t>
      </w:r>
      <w:r>
        <w:rPr>
          <w:b/>
          <w:i/>
          <w:color w:val="0000FF"/>
          <w:spacing w:val="-2"/>
        </w:rPr>
        <w:t xml:space="preserve"> </w:t>
      </w:r>
      <w:r>
        <w:rPr>
          <w:b/>
          <w:i/>
          <w:color w:val="0000FF"/>
        </w:rPr>
        <w:t>Specifi</w:t>
      </w:r>
      <w:r>
        <w:rPr>
          <w:b/>
          <w:i/>
          <w:color w:val="0000FF"/>
          <w:spacing w:val="-1"/>
        </w:rPr>
        <w:t>c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tio</w:t>
      </w:r>
      <w:r>
        <w:rPr>
          <w:b/>
          <w:i/>
          <w:color w:val="0000FF"/>
          <w:spacing w:val="1"/>
        </w:rPr>
        <w:t>n</w:t>
      </w:r>
      <w:r>
        <w:rPr>
          <w:i/>
          <w:color w:val="0000FF"/>
        </w:rPr>
        <w:t>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tify e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ch d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cume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t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title, re</w:t>
      </w:r>
      <w:r>
        <w:rPr>
          <w:i/>
          <w:color w:val="0000FF"/>
          <w:spacing w:val="1"/>
        </w:rPr>
        <w:t>po</w:t>
      </w:r>
      <w:r>
        <w:rPr>
          <w:i/>
          <w:color w:val="0000FF"/>
        </w:rPr>
        <w:t>rt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n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 xml:space="preserve">mber (if 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lica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le</w:t>
      </w:r>
      <w:r>
        <w:rPr>
          <w:i/>
          <w:color w:val="0000FF"/>
          <w:spacing w:val="-2"/>
        </w:rPr>
        <w:t>)</w:t>
      </w:r>
      <w:r>
        <w:rPr>
          <w:i/>
          <w:color w:val="0000FF"/>
        </w:rPr>
        <w:t>,</w:t>
      </w:r>
      <w:r>
        <w:rPr>
          <w:i/>
          <w:color w:val="0000FF"/>
          <w:spacing w:val="1"/>
        </w:rPr>
        <w:t xml:space="preserve"> da</w:t>
      </w:r>
      <w:r>
        <w:rPr>
          <w:i/>
          <w:color w:val="0000FF"/>
        </w:rPr>
        <w:t>te,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 xml:space="preserve">d 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1"/>
        </w:rPr>
        <w:t>u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lis</w:t>
      </w:r>
      <w:r>
        <w:rPr>
          <w:i/>
          <w:color w:val="0000FF"/>
          <w:spacing w:val="1"/>
        </w:rPr>
        <w:t>h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g 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g</w:t>
      </w:r>
      <w:r>
        <w:rPr>
          <w:i/>
          <w:color w:val="0000FF"/>
          <w:spacing w:val="1"/>
        </w:rPr>
        <w:t>an</w:t>
      </w:r>
      <w:r>
        <w:rPr>
          <w:i/>
          <w:color w:val="0000FF"/>
        </w:rPr>
        <w:t>iz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tio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ecify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so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rces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fr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m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w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ich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refere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ces can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.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i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tion may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be</w:t>
      </w:r>
      <w:r>
        <w:rPr>
          <w:i/>
          <w:color w:val="0000FF"/>
          <w:spacing w:val="-1"/>
        </w:rPr>
        <w:t xml:space="preserve"> p</w:t>
      </w:r>
      <w:r>
        <w:rPr>
          <w:i/>
          <w:color w:val="0000FF"/>
        </w:rPr>
        <w:t>rov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-1"/>
        </w:rPr>
        <w:t>d</w:t>
      </w:r>
      <w:r>
        <w:rPr>
          <w:i/>
          <w:color w:val="0000FF"/>
        </w:rPr>
        <w:t>ed by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refer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 xml:space="preserve">to an </w:t>
      </w:r>
      <w:r>
        <w:rPr>
          <w:i/>
          <w:color w:val="0000FF"/>
          <w:spacing w:val="-1"/>
        </w:rPr>
        <w:t>ap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>nd</w:t>
      </w:r>
      <w:r>
        <w:rPr>
          <w:i/>
          <w:color w:val="0000FF"/>
        </w:rPr>
        <w:t>ix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or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o a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oth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r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d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c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m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nt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240" w:lineRule="exact"/>
        <w:rPr>
          <w:sz w:val="24"/>
          <w:szCs w:val="24"/>
        </w:rPr>
      </w:pPr>
    </w:p>
    <w:p w:rsidR="00E119C9" w:rsidRDefault="000E13DA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1.5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</w:rPr>
        <w:t>w</w:t>
      </w:r>
    </w:p>
    <w:p w:rsidR="00E119C9" w:rsidRDefault="000E13DA">
      <w:pPr>
        <w:spacing w:before="68" w:line="250" w:lineRule="auto"/>
        <w:ind w:left="986" w:right="870"/>
      </w:pPr>
      <w:r>
        <w:rPr>
          <w:i/>
          <w:color w:val="0000FF"/>
          <w:spacing w:val="-1"/>
        </w:rPr>
        <w:t>[</w:t>
      </w:r>
      <w:r>
        <w:rPr>
          <w:i/>
          <w:color w:val="0000FF"/>
        </w:rPr>
        <w:t>This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bsecti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n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describ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s what the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rest of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-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>Software</w:t>
      </w:r>
      <w:r>
        <w:rPr>
          <w:b/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>Requirem</w:t>
      </w:r>
      <w:r>
        <w:rPr>
          <w:b/>
          <w:i/>
          <w:color w:val="0000FF"/>
          <w:spacing w:val="-1"/>
        </w:rPr>
        <w:t>e</w:t>
      </w:r>
      <w:r>
        <w:rPr>
          <w:b/>
          <w:i/>
          <w:color w:val="0000FF"/>
        </w:rPr>
        <w:t>nts Specification</w:t>
      </w:r>
      <w:r>
        <w:rPr>
          <w:b/>
          <w:i/>
          <w:color w:val="0000FF"/>
          <w:spacing w:val="-1"/>
        </w:rPr>
        <w:t xml:space="preserve"> </w:t>
      </w:r>
      <w:r>
        <w:rPr>
          <w:i/>
          <w:color w:val="0000FF"/>
          <w:spacing w:val="-1"/>
        </w:rPr>
        <w:t>cont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expl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i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 xml:space="preserve">s how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do</w:t>
      </w:r>
      <w:r>
        <w:rPr>
          <w:i/>
          <w:color w:val="0000FF"/>
          <w:spacing w:val="-1"/>
        </w:rPr>
        <w:t>cu</w:t>
      </w:r>
      <w:r>
        <w:rPr>
          <w:i/>
          <w:color w:val="0000FF"/>
        </w:rPr>
        <w:t>ment is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g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niz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11" w:line="220" w:lineRule="exact"/>
        <w:rPr>
          <w:sz w:val="22"/>
          <w:szCs w:val="22"/>
        </w:rPr>
      </w:pPr>
    </w:p>
    <w:p w:rsidR="00E119C9" w:rsidRDefault="000E13DA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Overall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Description</w:t>
      </w:r>
    </w:p>
    <w:p w:rsidR="00E119C9" w:rsidRDefault="000E13DA">
      <w:pPr>
        <w:spacing w:before="69" w:line="250" w:lineRule="auto"/>
        <w:ind w:left="986" w:right="182"/>
        <w:sectPr w:rsidR="00E119C9">
          <w:pgSz w:w="12240" w:h="15840"/>
          <w:pgMar w:top="620" w:right="1240" w:bottom="280" w:left="1220" w:header="0" w:footer="972" w:gutter="0"/>
          <w:cols w:space="720"/>
        </w:sectPr>
      </w:pPr>
      <w:r>
        <w:rPr>
          <w:i/>
          <w:color w:val="0000FF"/>
        </w:rPr>
        <w:t>[T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secti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 of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</w:t>
      </w:r>
      <w:r>
        <w:rPr>
          <w:b/>
          <w:i/>
          <w:color w:val="0000FF"/>
        </w:rPr>
        <w:t>Software</w:t>
      </w:r>
      <w:r>
        <w:rPr>
          <w:b/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>Requirements</w:t>
      </w:r>
      <w:r>
        <w:rPr>
          <w:b/>
          <w:i/>
          <w:color w:val="0000FF"/>
          <w:spacing w:val="-2"/>
        </w:rPr>
        <w:t xml:space="preserve"> </w:t>
      </w:r>
      <w:r>
        <w:rPr>
          <w:b/>
          <w:i/>
          <w:color w:val="0000FF"/>
        </w:rPr>
        <w:t>Specifi</w:t>
      </w:r>
      <w:r>
        <w:rPr>
          <w:b/>
          <w:i/>
          <w:color w:val="0000FF"/>
          <w:spacing w:val="-1"/>
        </w:rPr>
        <w:t>c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tion</w:t>
      </w:r>
      <w:r>
        <w:rPr>
          <w:b/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d</w:t>
      </w:r>
      <w:r>
        <w:rPr>
          <w:i/>
          <w:color w:val="0000FF"/>
        </w:rPr>
        <w:t>escribes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g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ne</w:t>
      </w:r>
      <w:r>
        <w:rPr>
          <w:i/>
          <w:color w:val="0000FF"/>
          <w:spacing w:val="-1"/>
        </w:rPr>
        <w:t>r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l f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cto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s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hat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affect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rod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ct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its req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section does n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t st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ecific re</w:t>
      </w:r>
      <w:r>
        <w:rPr>
          <w:i/>
          <w:color w:val="0000FF"/>
          <w:spacing w:val="1"/>
        </w:rPr>
        <w:t>qu</w:t>
      </w:r>
      <w:r>
        <w:rPr>
          <w:i/>
          <w:color w:val="0000FF"/>
        </w:rPr>
        <w:t>ireme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stea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it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rovi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 bac</w:t>
      </w:r>
      <w:r>
        <w:rPr>
          <w:i/>
          <w:color w:val="0000FF"/>
          <w:spacing w:val="-1"/>
        </w:rPr>
        <w:t>k</w:t>
      </w:r>
      <w:r>
        <w:rPr>
          <w:i/>
          <w:color w:val="0000FF"/>
          <w:spacing w:val="1"/>
        </w:rPr>
        <w:t>g</w:t>
      </w:r>
      <w:r>
        <w:rPr>
          <w:i/>
          <w:color w:val="0000FF"/>
          <w:spacing w:val="-1"/>
        </w:rPr>
        <w:t>ro</w:t>
      </w:r>
      <w:r>
        <w:rPr>
          <w:i/>
          <w:color w:val="0000FF"/>
        </w:rPr>
        <w:t>u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-1"/>
        </w:rPr>
        <w:t>h</w:t>
      </w:r>
      <w:r>
        <w:rPr>
          <w:i/>
          <w:color w:val="0000FF"/>
        </w:rPr>
        <w:t>ose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>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irement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w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h</w:t>
      </w:r>
      <w:r>
        <w:rPr>
          <w:i/>
          <w:color w:val="0000FF"/>
          <w:spacing w:val="-1"/>
        </w:rPr>
        <w:t xml:space="preserve"> a</w:t>
      </w:r>
      <w:r>
        <w:rPr>
          <w:i/>
          <w:color w:val="0000FF"/>
        </w:rPr>
        <w:t>re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defi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n det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il in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Secti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n </w:t>
      </w:r>
      <w:r>
        <w:rPr>
          <w:i/>
          <w:color w:val="0000FF"/>
          <w:spacing w:val="1"/>
        </w:rPr>
        <w:t>3</w:t>
      </w:r>
      <w:r>
        <w:rPr>
          <w:i/>
          <w:color w:val="0000FF"/>
        </w:rPr>
        <w:t>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and 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kes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em easier to u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ders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a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d.</w:t>
      </w:r>
      <w:r>
        <w:rPr>
          <w:i/>
          <w:color w:val="0000FF"/>
          <w:spacing w:val="-1"/>
        </w:rPr>
        <w:t xml:space="preserve"> In</w:t>
      </w:r>
      <w:r>
        <w:rPr>
          <w:i/>
          <w:color w:val="0000FF"/>
        </w:rPr>
        <w:t>clude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su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h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it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ms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p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o</w:t>
      </w:r>
      <w:r>
        <w:rPr>
          <w:i/>
          <w:color w:val="0000FF"/>
          <w:spacing w:val="-1"/>
        </w:rPr>
        <w:t>d</w:t>
      </w:r>
      <w:r>
        <w:rPr>
          <w:i/>
          <w:color w:val="0000FF"/>
        </w:rPr>
        <w:t>uct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per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pective,</w:t>
      </w:r>
      <w:r>
        <w:rPr>
          <w:i/>
          <w:color w:val="0000FF"/>
          <w:spacing w:val="-1"/>
        </w:rPr>
        <w:t xml:space="preserve"> pr</w:t>
      </w:r>
      <w:r>
        <w:rPr>
          <w:i/>
          <w:color w:val="0000FF"/>
        </w:rPr>
        <w:t>o</w:t>
      </w:r>
      <w:r>
        <w:rPr>
          <w:i/>
          <w:color w:val="0000FF"/>
          <w:spacing w:val="-1"/>
        </w:rPr>
        <w:t>d</w:t>
      </w:r>
      <w:r>
        <w:rPr>
          <w:i/>
          <w:color w:val="0000FF"/>
        </w:rPr>
        <w:t>uct f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ncti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n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u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er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ha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act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ristics,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c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nstr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ints, as</w:t>
      </w:r>
      <w:r>
        <w:rPr>
          <w:i/>
          <w:color w:val="0000FF"/>
          <w:spacing w:val="-1"/>
        </w:rPr>
        <w:t>s</w:t>
      </w:r>
      <w:r>
        <w:rPr>
          <w:i/>
          <w:color w:val="0000FF"/>
          <w:spacing w:val="1"/>
        </w:rPr>
        <w:t>u</w:t>
      </w:r>
      <w:r>
        <w:rPr>
          <w:i/>
          <w:color w:val="0000FF"/>
          <w:spacing w:val="-1"/>
        </w:rPr>
        <w:t>m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ti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 xml:space="preserve">ns </w:t>
      </w:r>
      <w:r>
        <w:rPr>
          <w:i/>
          <w:color w:val="0000FF"/>
          <w:spacing w:val="-1"/>
        </w:rPr>
        <w:t>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d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p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nd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nc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es, a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>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ments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bsets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9"/>
        <w:gridCol w:w="3179"/>
      </w:tblGrid>
      <w:tr w:rsidR="00E119C9">
        <w:trPr>
          <w:trHeight w:hRule="exact" w:val="295"/>
        </w:trPr>
        <w:tc>
          <w:tcPr>
            <w:tcW w:w="6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&lt;Project</w:t>
            </w:r>
            <w:r>
              <w:rPr>
                <w:spacing w:val="-1"/>
              </w:rPr>
              <w:t xml:space="preserve"> </w:t>
            </w:r>
            <w:r>
              <w:t>Na</w:t>
            </w:r>
            <w:r>
              <w:rPr>
                <w:spacing w:val="-2"/>
              </w:rPr>
              <w:t>m</w:t>
            </w:r>
            <w:r>
              <w:rPr>
                <w:spacing w:val="1"/>
              </w:rPr>
              <w:t>e</w:t>
            </w:r>
            <w:r>
              <w:t>&gt;</w:t>
            </w:r>
          </w:p>
        </w:tc>
        <w:tc>
          <w:tcPr>
            <w:tcW w:w="3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47"/>
              <w:ind w:left="201"/>
            </w:pPr>
            <w:r>
              <w:t>V</w:t>
            </w:r>
            <w:r>
              <w:rPr>
                <w:spacing w:val="-1"/>
              </w:rPr>
              <w:t>e</w:t>
            </w:r>
            <w:r>
              <w:t xml:space="preserve">rsion:          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&lt;</w:t>
            </w:r>
            <w:r>
              <w:rPr>
                <w:spacing w:val="1"/>
              </w:rPr>
              <w:t>1</w:t>
            </w:r>
            <w:r>
              <w:rPr>
                <w:spacing w:val="-1"/>
              </w:rPr>
              <w:t>.</w:t>
            </w:r>
            <w:r>
              <w:rPr>
                <w:spacing w:val="1"/>
              </w:rPr>
              <w:t>0</w:t>
            </w:r>
            <w:r>
              <w:t>&gt;</w:t>
            </w:r>
          </w:p>
        </w:tc>
      </w:tr>
      <w:tr w:rsidR="00E119C9">
        <w:trPr>
          <w:trHeight w:hRule="exact" w:val="254"/>
        </w:trPr>
        <w:tc>
          <w:tcPr>
            <w:tcW w:w="63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S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2"/>
              </w:rPr>
              <w:t>t</w:t>
            </w:r>
            <w:r>
              <w:t>ware</w:t>
            </w:r>
            <w:r>
              <w:rPr>
                <w:spacing w:val="-1"/>
              </w:rPr>
              <w:t xml:space="preserve"> Requi</w:t>
            </w:r>
            <w:r>
              <w:t>re</w:t>
            </w:r>
            <w:r>
              <w:rPr>
                <w:spacing w:val="-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ts S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eci</w:t>
            </w:r>
            <w:r>
              <w:t>fi</w:t>
            </w:r>
            <w:r>
              <w:rPr>
                <w:spacing w:val="-1"/>
              </w:rPr>
              <w:t>cati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31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99"/>
            </w:pPr>
            <w:r>
              <w:t>Da</w:t>
            </w:r>
            <w:r>
              <w:rPr>
                <w:spacing w:val="-1"/>
              </w:rPr>
              <w:t>te</w:t>
            </w:r>
            <w:r>
              <w:t xml:space="preserve">:  </w:t>
            </w:r>
            <w:r>
              <w:rPr>
                <w:spacing w:val="-1"/>
              </w:rPr>
              <w:t>&lt;d</w:t>
            </w:r>
            <w:r>
              <w:rPr>
                <w:spacing w:val="1"/>
              </w:rPr>
              <w:t>d</w:t>
            </w:r>
            <w:r>
              <w:t>/</w:t>
            </w:r>
            <w:r>
              <w:rPr>
                <w:spacing w:val="-1"/>
              </w:rPr>
              <w:t>mmm</w:t>
            </w:r>
            <w:r>
              <w:rPr>
                <w:spacing w:val="1"/>
              </w:rPr>
              <w:t>/</w:t>
            </w:r>
            <w:r>
              <w:rPr>
                <w:spacing w:val="-1"/>
              </w:rPr>
              <w:t>yy&gt;</w:t>
            </w:r>
          </w:p>
        </w:tc>
      </w:tr>
      <w:tr w:rsidR="00E119C9">
        <w:trPr>
          <w:trHeight w:hRule="exact" w:val="256"/>
        </w:trPr>
        <w:tc>
          <w:tcPr>
            <w:tcW w:w="9558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119C9" w:rsidRDefault="000E13DA">
            <w:pPr>
              <w:spacing w:before="8"/>
              <w:ind w:left="100"/>
            </w:pPr>
            <w:r>
              <w:t>&lt;</w:t>
            </w:r>
            <w:r>
              <w:rPr>
                <w:spacing w:val="1"/>
              </w:rPr>
              <w:t>do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u</w:t>
            </w:r>
            <w:r>
              <w:rPr>
                <w:spacing w:val="-2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t>t 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t>tifier&gt;</w:t>
            </w:r>
          </w:p>
        </w:tc>
      </w:tr>
    </w:tbl>
    <w:p w:rsidR="00E119C9" w:rsidRDefault="00E119C9">
      <w:pPr>
        <w:spacing w:before="6" w:line="200" w:lineRule="exact"/>
      </w:pPr>
    </w:p>
    <w:p w:rsidR="00E119C9" w:rsidRDefault="000E13DA"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2.1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Us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 xml:space="preserve">-Case </w:t>
      </w:r>
      <w:r>
        <w:rPr>
          <w:rFonts w:ascii="Arial" w:eastAsia="Arial" w:hAnsi="Arial" w:cs="Arial"/>
          <w:b/>
          <w:spacing w:val="-1"/>
        </w:rPr>
        <w:t>M</w:t>
      </w:r>
      <w:r>
        <w:rPr>
          <w:rFonts w:ascii="Arial" w:eastAsia="Arial" w:hAnsi="Arial" w:cs="Arial"/>
          <w:b/>
        </w:rPr>
        <w:t>odel Sur</w:t>
      </w:r>
      <w:r>
        <w:rPr>
          <w:rFonts w:ascii="Arial" w:eastAsia="Arial" w:hAnsi="Arial" w:cs="Arial"/>
          <w:b/>
          <w:spacing w:val="-2"/>
        </w:rPr>
        <w:t>v</w:t>
      </w:r>
      <w:r>
        <w:rPr>
          <w:rFonts w:ascii="Arial" w:eastAsia="Arial" w:hAnsi="Arial" w:cs="Arial"/>
          <w:b/>
          <w:spacing w:val="3"/>
        </w:rPr>
        <w:t>e</w:t>
      </w:r>
      <w:r>
        <w:rPr>
          <w:rFonts w:ascii="Arial" w:eastAsia="Arial" w:hAnsi="Arial" w:cs="Arial"/>
          <w:b/>
        </w:rPr>
        <w:t>y</w:t>
      </w:r>
    </w:p>
    <w:p w:rsidR="00E119C9" w:rsidRDefault="000E13DA">
      <w:pPr>
        <w:spacing w:before="68" w:line="250" w:lineRule="auto"/>
        <w:ind w:left="986" w:right="387" w:firstLine="50"/>
      </w:pPr>
      <w:r>
        <w:rPr>
          <w:i/>
          <w:color w:val="0000FF"/>
          <w:spacing w:val="-1"/>
        </w:rPr>
        <w:t>[</w:t>
      </w:r>
      <w:r>
        <w:rPr>
          <w:i/>
          <w:color w:val="0000FF"/>
        </w:rPr>
        <w:t>If usi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g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us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-</w:t>
      </w:r>
      <w:r>
        <w:rPr>
          <w:i/>
          <w:color w:val="0000FF"/>
          <w:spacing w:val="-1"/>
        </w:rPr>
        <w:t>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deli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g,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secti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n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c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tains</w:t>
      </w:r>
      <w:r>
        <w:rPr>
          <w:i/>
          <w:color w:val="0000FF"/>
          <w:spacing w:val="-1"/>
        </w:rPr>
        <w:t xml:space="preserve"> a</w:t>
      </w:r>
      <w:r>
        <w:rPr>
          <w:i/>
          <w:color w:val="0000FF"/>
        </w:rPr>
        <w:t>n overview of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us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-</w:t>
      </w:r>
      <w:r>
        <w:rPr>
          <w:i/>
          <w:color w:val="0000FF"/>
          <w:spacing w:val="-1"/>
        </w:rPr>
        <w:t>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del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or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su</w:t>
      </w:r>
      <w:r>
        <w:rPr>
          <w:i/>
          <w:color w:val="0000FF"/>
        </w:rPr>
        <w:t xml:space="preserve">bset of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-1"/>
        </w:rPr>
        <w:t>h</w:t>
      </w:r>
      <w:r>
        <w:rPr>
          <w:i/>
          <w:color w:val="0000FF"/>
        </w:rPr>
        <w:t xml:space="preserve">e 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se-c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 mo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el</w:t>
      </w:r>
      <w:r>
        <w:rPr>
          <w:i/>
          <w:color w:val="0000FF"/>
        </w:rPr>
        <w:t xml:space="preserve"> t</w:t>
      </w:r>
      <w:r>
        <w:rPr>
          <w:i/>
          <w:color w:val="0000FF"/>
          <w:spacing w:val="1"/>
        </w:rPr>
        <w:t>ha</w:t>
      </w:r>
      <w:r>
        <w:rPr>
          <w:i/>
          <w:color w:val="0000FF"/>
        </w:rPr>
        <w:t>t is ap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lica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le 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subsystem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 fe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ture. 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is 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cludes a list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f names and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rief descripti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ns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of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all 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se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ses</w:t>
      </w:r>
      <w:r>
        <w:rPr>
          <w:i/>
          <w:color w:val="0000FF"/>
          <w:spacing w:val="-1"/>
        </w:rPr>
        <w:t xml:space="preserve"> 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ac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rs,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-2"/>
        </w:rPr>
        <w:t>l</w:t>
      </w:r>
      <w:r>
        <w:rPr>
          <w:i/>
          <w:color w:val="0000FF"/>
        </w:rPr>
        <w:t>o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g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 xml:space="preserve">with 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pplic</w:t>
      </w:r>
      <w:r>
        <w:rPr>
          <w:i/>
          <w:color w:val="0000FF"/>
          <w:spacing w:val="-1"/>
        </w:rPr>
        <w:t>a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le d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a</w:t>
      </w:r>
      <w:r>
        <w:rPr>
          <w:i/>
          <w:color w:val="0000FF"/>
          <w:spacing w:val="-1"/>
        </w:rPr>
        <w:t>g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ms</w:t>
      </w:r>
      <w:r>
        <w:rPr>
          <w:i/>
          <w:color w:val="0000FF"/>
          <w:spacing w:val="-1"/>
        </w:rPr>
        <w:t xml:space="preserve"> 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rel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n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hi</w:t>
      </w:r>
      <w:r>
        <w:rPr>
          <w:i/>
          <w:color w:val="0000FF"/>
          <w:spacing w:val="-1"/>
        </w:rPr>
        <w:t>p</w:t>
      </w:r>
      <w:r>
        <w:rPr>
          <w:i/>
          <w:color w:val="0000FF"/>
        </w:rPr>
        <w:t xml:space="preserve">s. 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Refer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</w:t>
      </w:r>
      <w:r>
        <w:rPr>
          <w:b/>
          <w:i/>
          <w:color w:val="0000FF"/>
        </w:rPr>
        <w:t>Use-</w:t>
      </w:r>
      <w:r>
        <w:rPr>
          <w:b/>
          <w:i/>
          <w:color w:val="0000FF"/>
          <w:spacing w:val="-2"/>
        </w:rPr>
        <w:t>C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se-</w:t>
      </w:r>
      <w:r>
        <w:rPr>
          <w:b/>
          <w:i/>
          <w:color w:val="0000FF"/>
          <w:spacing w:val="-2"/>
        </w:rPr>
        <w:t>M</w:t>
      </w:r>
      <w:r>
        <w:rPr>
          <w:b/>
          <w:i/>
          <w:color w:val="0000FF"/>
        </w:rPr>
        <w:t>odel Survey R</w:t>
      </w:r>
      <w:r>
        <w:rPr>
          <w:b/>
          <w:i/>
          <w:color w:val="0000FF"/>
          <w:spacing w:val="-1"/>
        </w:rPr>
        <w:t>e</w:t>
      </w:r>
      <w:r>
        <w:rPr>
          <w:b/>
          <w:i/>
          <w:color w:val="0000FF"/>
        </w:rPr>
        <w:t>port</w:t>
      </w:r>
      <w:r>
        <w:rPr>
          <w:i/>
          <w:color w:val="0000FF"/>
        </w:rPr>
        <w:t>,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w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ich</w:t>
      </w:r>
      <w:r>
        <w:rPr>
          <w:i/>
          <w:color w:val="0000FF"/>
          <w:spacing w:val="-1"/>
        </w:rPr>
        <w:t xml:space="preserve"> 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be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us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 as</w:t>
      </w:r>
      <w:r>
        <w:rPr>
          <w:i/>
          <w:color w:val="0000FF"/>
          <w:spacing w:val="-1"/>
        </w:rPr>
        <w:t xml:space="preserve"> a</w:t>
      </w:r>
      <w:r>
        <w:rPr>
          <w:i/>
          <w:color w:val="0000FF"/>
        </w:rPr>
        <w:t xml:space="preserve">n </w:t>
      </w:r>
      <w:r>
        <w:rPr>
          <w:i/>
          <w:color w:val="0000FF"/>
        </w:rPr>
        <w:t>enclo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at t</w:t>
      </w:r>
      <w:r>
        <w:rPr>
          <w:i/>
          <w:color w:val="0000FF"/>
          <w:spacing w:val="-1"/>
        </w:rPr>
        <w:t>h</w:t>
      </w:r>
      <w:r>
        <w:rPr>
          <w:i/>
          <w:color w:val="0000FF"/>
        </w:rPr>
        <w:t xml:space="preserve">is </w:t>
      </w:r>
      <w:r>
        <w:rPr>
          <w:i/>
          <w:color w:val="0000FF"/>
          <w:spacing w:val="-1"/>
        </w:rPr>
        <w:t>p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240" w:lineRule="exact"/>
        <w:rPr>
          <w:sz w:val="24"/>
          <w:szCs w:val="24"/>
        </w:rPr>
      </w:pPr>
    </w:p>
    <w:p w:rsidR="00E119C9" w:rsidRDefault="000E13DA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2.2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Assum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tio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s and D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pe</w:t>
      </w:r>
      <w:r>
        <w:rPr>
          <w:rFonts w:ascii="Arial" w:eastAsia="Arial" w:hAnsi="Arial" w:cs="Arial"/>
          <w:b/>
          <w:spacing w:val="-1"/>
        </w:rPr>
        <w:t>n</w:t>
      </w:r>
      <w:r>
        <w:rPr>
          <w:rFonts w:ascii="Arial" w:eastAsia="Arial" w:hAnsi="Arial" w:cs="Arial"/>
          <w:b/>
        </w:rPr>
        <w:t>dencies</w:t>
      </w:r>
    </w:p>
    <w:p w:rsidR="00E119C9" w:rsidRDefault="000E13DA">
      <w:pPr>
        <w:spacing w:before="68" w:line="250" w:lineRule="auto"/>
        <w:ind w:left="986" w:right="243"/>
      </w:pPr>
      <w:r>
        <w:rPr>
          <w:i/>
          <w:color w:val="0000FF"/>
        </w:rPr>
        <w:t>[T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secti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 descri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y key tec</w:t>
      </w:r>
      <w:r>
        <w:rPr>
          <w:i/>
          <w:color w:val="0000FF"/>
          <w:spacing w:val="1"/>
        </w:rPr>
        <w:t>hn</w:t>
      </w:r>
      <w:r>
        <w:rPr>
          <w:i/>
          <w:color w:val="0000FF"/>
        </w:rPr>
        <w:t>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l feasi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ility, s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 xml:space="preserve">bsystem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 c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mpone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t 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v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ila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 xml:space="preserve">ility,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1"/>
        </w:rPr>
        <w:t>r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ject rel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ted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ssumpti</w:t>
      </w:r>
      <w:r>
        <w:rPr>
          <w:i/>
          <w:color w:val="0000FF"/>
          <w:spacing w:val="1"/>
        </w:rPr>
        <w:t>on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on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w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ich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via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 xml:space="preserve">ility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s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ftw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d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scri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 xml:space="preserve">ed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</w:t>
      </w:r>
      <w:r>
        <w:rPr>
          <w:i/>
          <w:color w:val="0000FF"/>
          <w:spacing w:val="-2"/>
        </w:rPr>
        <w:t xml:space="preserve"> </w:t>
      </w:r>
      <w:r>
        <w:rPr>
          <w:b/>
          <w:i/>
          <w:color w:val="0000FF"/>
        </w:rPr>
        <w:t>Soft</w:t>
      </w:r>
      <w:r>
        <w:rPr>
          <w:b/>
          <w:i/>
          <w:color w:val="0000FF"/>
          <w:spacing w:val="-2"/>
        </w:rPr>
        <w:t>w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re R</w:t>
      </w:r>
      <w:r>
        <w:rPr>
          <w:b/>
          <w:i/>
          <w:color w:val="0000FF"/>
          <w:spacing w:val="-1"/>
        </w:rPr>
        <w:t>e</w:t>
      </w:r>
      <w:r>
        <w:rPr>
          <w:b/>
          <w:i/>
          <w:color w:val="0000FF"/>
        </w:rPr>
        <w:t>quirements Specifi</w:t>
      </w:r>
      <w:r>
        <w:rPr>
          <w:b/>
          <w:i/>
          <w:color w:val="0000FF"/>
          <w:spacing w:val="-1"/>
        </w:rPr>
        <w:t>c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tion</w:t>
      </w:r>
      <w:r>
        <w:rPr>
          <w:b/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ma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b</w:t>
      </w:r>
      <w:r>
        <w:rPr>
          <w:i/>
          <w:color w:val="0000FF"/>
          <w:spacing w:val="1"/>
        </w:rPr>
        <w:t>as</w:t>
      </w:r>
      <w:r>
        <w:rPr>
          <w:i/>
          <w:color w:val="0000FF"/>
          <w:spacing w:val="-1"/>
        </w:rPr>
        <w:t>e</w:t>
      </w:r>
      <w:r>
        <w:rPr>
          <w:i/>
          <w:color w:val="0000FF"/>
          <w:spacing w:val="1"/>
        </w:rPr>
        <w:t>d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11" w:line="220" w:lineRule="exact"/>
        <w:rPr>
          <w:sz w:val="22"/>
          <w:szCs w:val="22"/>
        </w:rPr>
      </w:pPr>
    </w:p>
    <w:p w:rsidR="00E119C9" w:rsidRDefault="000E13DA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Specific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Requirements</w:t>
      </w:r>
    </w:p>
    <w:p w:rsidR="00E119C9" w:rsidRDefault="000E13DA">
      <w:pPr>
        <w:spacing w:before="69" w:line="250" w:lineRule="auto"/>
        <w:ind w:left="986" w:right="187"/>
        <w:jc w:val="both"/>
      </w:pPr>
      <w:r>
        <w:rPr>
          <w:i/>
          <w:color w:val="0000FF"/>
        </w:rPr>
        <w:t>[T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secti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 of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</w:t>
      </w:r>
      <w:r>
        <w:rPr>
          <w:b/>
          <w:i/>
          <w:color w:val="0000FF"/>
        </w:rPr>
        <w:t>Software</w:t>
      </w:r>
      <w:r>
        <w:rPr>
          <w:b/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>Requirements</w:t>
      </w:r>
      <w:r>
        <w:rPr>
          <w:b/>
          <w:i/>
          <w:color w:val="0000FF"/>
          <w:spacing w:val="-2"/>
        </w:rPr>
        <w:t xml:space="preserve"> </w:t>
      </w:r>
      <w:r>
        <w:rPr>
          <w:b/>
          <w:i/>
          <w:color w:val="0000FF"/>
        </w:rPr>
        <w:t>Specifi</w:t>
      </w:r>
      <w:r>
        <w:rPr>
          <w:b/>
          <w:i/>
          <w:color w:val="0000FF"/>
          <w:spacing w:val="-1"/>
        </w:rPr>
        <w:t>c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tion</w:t>
      </w:r>
      <w:r>
        <w:rPr>
          <w:b/>
          <w:i/>
          <w:color w:val="0000FF"/>
          <w:spacing w:val="2"/>
        </w:rPr>
        <w:t xml:space="preserve"> 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on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ains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all </w:t>
      </w:r>
      <w:r>
        <w:rPr>
          <w:i/>
          <w:color w:val="0000FF"/>
          <w:spacing w:val="-1"/>
        </w:rPr>
        <w:t>s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ftware 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 xml:space="preserve">quirements to a level of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il s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fficie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 to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ena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le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esi</w:t>
      </w:r>
      <w:r>
        <w:rPr>
          <w:i/>
          <w:color w:val="0000FF"/>
          <w:spacing w:val="1"/>
        </w:rPr>
        <w:t>gn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 xml:space="preserve">rs to </w:t>
      </w:r>
      <w:r>
        <w:rPr>
          <w:i/>
          <w:color w:val="0000FF"/>
          <w:spacing w:val="1"/>
        </w:rPr>
        <w:t>d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sign a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 xml:space="preserve">system 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isfy t</w:t>
      </w:r>
      <w:r>
        <w:rPr>
          <w:i/>
          <w:color w:val="0000FF"/>
          <w:spacing w:val="1"/>
        </w:rPr>
        <w:t>ho</w:t>
      </w:r>
      <w:r>
        <w:rPr>
          <w:i/>
          <w:color w:val="0000FF"/>
        </w:rPr>
        <w:t>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req</w:t>
      </w:r>
      <w:r>
        <w:rPr>
          <w:i/>
          <w:color w:val="0000FF"/>
          <w:spacing w:val="1"/>
        </w:rPr>
        <w:t>u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 and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testers to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test that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system s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tisfies t</w:t>
      </w:r>
      <w:r>
        <w:rPr>
          <w:i/>
          <w:color w:val="0000FF"/>
          <w:spacing w:val="1"/>
        </w:rPr>
        <w:t>ho</w:t>
      </w:r>
      <w:r>
        <w:rPr>
          <w:i/>
          <w:color w:val="0000FF"/>
        </w:rPr>
        <w:t>se req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When 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 xml:space="preserve">sing 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se</w:t>
      </w:r>
      <w:r>
        <w:rPr>
          <w:i/>
          <w:color w:val="0000FF"/>
          <w:spacing w:val="2"/>
        </w:rPr>
        <w:t>-</w:t>
      </w:r>
      <w:r>
        <w:rPr>
          <w:i/>
          <w:color w:val="0000FF"/>
          <w:spacing w:val="-1"/>
        </w:rPr>
        <w:t>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</w:t>
      </w:r>
      <w:r>
        <w:rPr>
          <w:i/>
          <w:color w:val="0000FF"/>
          <w:spacing w:val="-1"/>
        </w:rPr>
        <w:t>o</w:t>
      </w:r>
      <w:r>
        <w:rPr>
          <w:i/>
          <w:color w:val="0000FF"/>
        </w:rPr>
        <w:t>deli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g,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ese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>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</w:t>
      </w:r>
      <w:r>
        <w:rPr>
          <w:i/>
          <w:color w:val="0000FF"/>
          <w:spacing w:val="-1"/>
        </w:rPr>
        <w:t>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are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ap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ur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in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use 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d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1"/>
        </w:rPr>
        <w:t>pp</w:t>
      </w:r>
      <w:r>
        <w:rPr>
          <w:i/>
          <w:color w:val="0000FF"/>
        </w:rPr>
        <w:t>lica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le s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leme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ry 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ecific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on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If </w:t>
      </w:r>
      <w:r>
        <w:rPr>
          <w:i/>
          <w:color w:val="0000FF"/>
          <w:spacing w:val="1"/>
        </w:rPr>
        <w:t>u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e-c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 m</w:t>
      </w:r>
      <w:r>
        <w:rPr>
          <w:i/>
          <w:color w:val="0000FF"/>
          <w:spacing w:val="1"/>
        </w:rPr>
        <w:t>od</w:t>
      </w:r>
      <w:r>
        <w:rPr>
          <w:i/>
          <w:color w:val="0000FF"/>
        </w:rPr>
        <w:t>eling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is n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t used,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o</w:t>
      </w:r>
      <w:r>
        <w:rPr>
          <w:i/>
          <w:color w:val="0000FF"/>
          <w:spacing w:val="1"/>
        </w:rPr>
        <w:t>u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li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e </w:t>
      </w:r>
      <w:r>
        <w:rPr>
          <w:i/>
          <w:color w:val="0000FF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 s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leme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ry 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ecific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on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serted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irectly 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section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240" w:lineRule="exact"/>
        <w:rPr>
          <w:sz w:val="24"/>
          <w:szCs w:val="24"/>
        </w:rPr>
      </w:pPr>
    </w:p>
    <w:p w:rsidR="00E119C9" w:rsidRDefault="000E13DA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      </w:t>
      </w:r>
      <w:r>
        <w:rPr>
          <w:rFonts w:ascii="Arial" w:eastAsia="Arial" w:hAnsi="Arial" w:cs="Arial"/>
          <w:b/>
          <w:spacing w:val="54"/>
        </w:rPr>
        <w:t xml:space="preserve"> </w:t>
      </w:r>
      <w:r>
        <w:rPr>
          <w:rFonts w:ascii="Arial" w:eastAsia="Arial" w:hAnsi="Arial" w:cs="Arial"/>
          <w:b/>
        </w:rPr>
        <w:t>Us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-Case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ports</w:t>
      </w:r>
    </w:p>
    <w:p w:rsidR="00E119C9" w:rsidRDefault="000E13DA">
      <w:pPr>
        <w:spacing w:before="68" w:line="250" w:lineRule="auto"/>
        <w:ind w:left="986" w:right="225"/>
      </w:pPr>
      <w:r>
        <w:rPr>
          <w:i/>
          <w:color w:val="0000FF"/>
        </w:rPr>
        <w:t>[In</w:t>
      </w:r>
      <w:r>
        <w:rPr>
          <w:i/>
          <w:color w:val="0000FF"/>
          <w:spacing w:val="1"/>
        </w:rPr>
        <w:t xml:space="preserve"> u</w:t>
      </w:r>
      <w:r>
        <w:rPr>
          <w:i/>
          <w:color w:val="0000FF"/>
        </w:rPr>
        <w:t>se-c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</w:t>
      </w:r>
      <w:r>
        <w:rPr>
          <w:i/>
          <w:color w:val="0000FF"/>
          <w:spacing w:val="1"/>
        </w:rPr>
        <w:t>od</w:t>
      </w:r>
      <w:r>
        <w:rPr>
          <w:i/>
          <w:color w:val="0000FF"/>
        </w:rPr>
        <w:t>elin</w:t>
      </w:r>
      <w:r>
        <w:rPr>
          <w:i/>
          <w:color w:val="0000FF"/>
          <w:spacing w:val="1"/>
        </w:rPr>
        <w:t>g</w:t>
      </w:r>
      <w:r>
        <w:rPr>
          <w:i/>
          <w:color w:val="0000FF"/>
        </w:rPr>
        <w:t>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</w:t>
      </w:r>
      <w:r>
        <w:rPr>
          <w:i/>
          <w:color w:val="0000FF"/>
          <w:spacing w:val="1"/>
        </w:rPr>
        <w:t>u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e 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ses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ften defi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e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2"/>
        </w:rPr>
        <w:t>j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rity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1"/>
        </w:rPr>
        <w:t>un</w:t>
      </w:r>
      <w:r>
        <w:rPr>
          <w:i/>
          <w:color w:val="0000FF"/>
        </w:rPr>
        <w:t>ct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n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l req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f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system, al</w:t>
      </w:r>
      <w:r>
        <w:rPr>
          <w:i/>
          <w:color w:val="0000FF"/>
          <w:spacing w:val="-1"/>
        </w:rPr>
        <w:t>o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g with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s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m</w:t>
      </w:r>
      <w:r>
        <w:rPr>
          <w:i/>
          <w:color w:val="0000FF"/>
        </w:rPr>
        <w:t xml:space="preserve">e </w:t>
      </w:r>
      <w:r>
        <w:rPr>
          <w:i/>
          <w:color w:val="0000FF"/>
          <w:spacing w:val="-1"/>
        </w:rPr>
        <w:t>n</w:t>
      </w:r>
      <w:r>
        <w:rPr>
          <w:i/>
          <w:color w:val="0000FF"/>
          <w:spacing w:val="1"/>
        </w:rPr>
        <w:t>o</w:t>
      </w:r>
      <w:r>
        <w:rPr>
          <w:i/>
          <w:color w:val="0000FF"/>
          <w:spacing w:val="-1"/>
        </w:rPr>
        <w:t>n</w:t>
      </w:r>
      <w:r>
        <w:rPr>
          <w:i/>
          <w:color w:val="0000FF"/>
        </w:rPr>
        <w:t>-f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ncti</w:t>
      </w:r>
      <w:r>
        <w:rPr>
          <w:i/>
          <w:color w:val="0000FF"/>
          <w:spacing w:val="-1"/>
        </w:rPr>
        <w:t>on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l 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quir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men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s.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e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h use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case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in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</w:t>
      </w:r>
      <w:r>
        <w:rPr>
          <w:i/>
          <w:color w:val="0000FF"/>
          <w:spacing w:val="-1"/>
        </w:rPr>
        <w:t>b</w:t>
      </w:r>
      <w:r>
        <w:rPr>
          <w:i/>
          <w:color w:val="0000FF"/>
        </w:rPr>
        <w:t>ove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use-</w:t>
      </w:r>
      <w:r>
        <w:rPr>
          <w:i/>
          <w:color w:val="0000FF"/>
          <w:spacing w:val="-1"/>
        </w:rPr>
        <w:t>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</w:t>
      </w:r>
      <w:r>
        <w:rPr>
          <w:i/>
          <w:color w:val="0000FF"/>
          <w:spacing w:val="-1"/>
        </w:rPr>
        <w:t xml:space="preserve"> m</w:t>
      </w:r>
      <w:r>
        <w:rPr>
          <w:i/>
          <w:color w:val="0000FF"/>
        </w:rPr>
        <w:t>odel,</w:t>
      </w:r>
      <w:r>
        <w:rPr>
          <w:i/>
          <w:color w:val="0000FF"/>
          <w:spacing w:val="-1"/>
        </w:rPr>
        <w:t xml:space="preserve"> o</w:t>
      </w:r>
      <w:r>
        <w:rPr>
          <w:i/>
          <w:color w:val="0000FF"/>
        </w:rPr>
        <w:t xml:space="preserve">r </w:t>
      </w:r>
      <w:r>
        <w:rPr>
          <w:i/>
          <w:color w:val="0000FF"/>
          <w:spacing w:val="-1"/>
        </w:rPr>
        <w:t>s</w:t>
      </w:r>
      <w:r>
        <w:rPr>
          <w:i/>
          <w:color w:val="0000FF"/>
          <w:spacing w:val="1"/>
        </w:rPr>
        <w:t>u</w:t>
      </w:r>
      <w:r>
        <w:rPr>
          <w:i/>
          <w:color w:val="0000FF"/>
          <w:spacing w:val="-1"/>
        </w:rPr>
        <w:t>b</w:t>
      </w:r>
      <w:r>
        <w:rPr>
          <w:i/>
          <w:color w:val="0000FF"/>
        </w:rPr>
        <w:t xml:space="preserve">set thereof, refer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,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enc</w:t>
      </w:r>
      <w:r>
        <w:rPr>
          <w:i/>
          <w:color w:val="0000FF"/>
          <w:spacing w:val="-2"/>
        </w:rPr>
        <w:t>l</w:t>
      </w:r>
      <w:r>
        <w:rPr>
          <w:i/>
          <w:color w:val="0000FF"/>
        </w:rPr>
        <w:t xml:space="preserve">ose,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use-</w:t>
      </w:r>
      <w:r>
        <w:rPr>
          <w:i/>
          <w:color w:val="0000FF"/>
          <w:spacing w:val="-1"/>
        </w:rPr>
        <w:t>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port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in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se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tion.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Make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su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 xml:space="preserve">e that </w:t>
      </w:r>
      <w:r>
        <w:rPr>
          <w:i/>
          <w:color w:val="0000FF"/>
          <w:spacing w:val="-1"/>
        </w:rPr>
        <w:t>e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h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quirem</w:t>
      </w:r>
      <w:r>
        <w:rPr>
          <w:i/>
          <w:color w:val="0000FF"/>
          <w:spacing w:val="-1"/>
        </w:rPr>
        <w:t>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 is cl</w:t>
      </w:r>
      <w:r>
        <w:rPr>
          <w:i/>
          <w:color w:val="0000FF"/>
          <w:spacing w:val="-1"/>
        </w:rPr>
        <w:t>e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rly labele</w:t>
      </w:r>
      <w:r>
        <w:rPr>
          <w:i/>
          <w:color w:val="0000FF"/>
          <w:spacing w:val="-1"/>
        </w:rPr>
        <w:t>d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2" w:line="240" w:lineRule="exact"/>
        <w:rPr>
          <w:sz w:val="24"/>
          <w:szCs w:val="24"/>
        </w:rPr>
      </w:pPr>
    </w:p>
    <w:p w:rsidR="00E119C9" w:rsidRDefault="000E13DA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3.2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Supplementa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Requir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ments</w:t>
      </w:r>
    </w:p>
    <w:p w:rsidR="00E119C9" w:rsidRDefault="000E13DA">
      <w:pPr>
        <w:spacing w:before="68" w:line="250" w:lineRule="auto"/>
        <w:ind w:left="986" w:right="299"/>
      </w:pPr>
      <w:r>
        <w:rPr>
          <w:i/>
          <w:color w:val="0000FF"/>
        </w:rPr>
        <w:t>[</w:t>
      </w:r>
      <w:r>
        <w:rPr>
          <w:i/>
          <w:color w:val="0000FF"/>
          <w:spacing w:val="1"/>
        </w:rPr>
        <w:t>Su</w:t>
      </w:r>
      <w:r>
        <w:rPr>
          <w:i/>
          <w:color w:val="0000FF"/>
          <w:spacing w:val="-1"/>
        </w:rPr>
        <w:t>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ry 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ecific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ns ca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re re</w:t>
      </w:r>
      <w:r>
        <w:rPr>
          <w:i/>
          <w:color w:val="0000FF"/>
          <w:spacing w:val="1"/>
        </w:rPr>
        <w:t>qu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ts th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are n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t 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clu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ed in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se 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ses.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ecific req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ts </w:t>
      </w:r>
      <w:r>
        <w:rPr>
          <w:i/>
          <w:color w:val="0000FF"/>
          <w:spacing w:val="-2"/>
        </w:rPr>
        <w:t>f</w:t>
      </w:r>
      <w:r>
        <w:rPr>
          <w:i/>
          <w:color w:val="0000FF"/>
        </w:rPr>
        <w:t>r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m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Su</w:t>
      </w:r>
      <w:r>
        <w:rPr>
          <w:i/>
          <w:color w:val="0000FF"/>
          <w:spacing w:val="1"/>
        </w:rPr>
        <w:t>pp</w:t>
      </w:r>
      <w:r>
        <w:rPr>
          <w:i/>
          <w:color w:val="0000FF"/>
        </w:rPr>
        <w:t>leme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ecific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on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 xml:space="preserve">, </w:t>
      </w:r>
      <w:r>
        <w:rPr>
          <w:i/>
          <w:color w:val="0000FF"/>
          <w:spacing w:val="-1"/>
        </w:rPr>
        <w:t>w</w:t>
      </w:r>
      <w:r>
        <w:rPr>
          <w:i/>
          <w:color w:val="0000FF"/>
          <w:spacing w:val="1"/>
        </w:rPr>
        <w:t>h</w:t>
      </w:r>
      <w:r>
        <w:rPr>
          <w:i/>
          <w:color w:val="0000FF"/>
          <w:spacing w:val="-1"/>
        </w:rPr>
        <w:t>ic</w:t>
      </w:r>
      <w:r>
        <w:rPr>
          <w:i/>
          <w:color w:val="0000FF"/>
        </w:rPr>
        <w:t xml:space="preserve">h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re </w:t>
      </w:r>
      <w:r>
        <w:rPr>
          <w:i/>
          <w:color w:val="0000FF"/>
          <w:spacing w:val="-1"/>
        </w:rPr>
        <w:t>ap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1"/>
        </w:rPr>
        <w:t>lic</w:t>
      </w:r>
      <w:r>
        <w:rPr>
          <w:i/>
          <w:color w:val="0000FF"/>
          <w:spacing w:val="1"/>
        </w:rPr>
        <w:t>ab</w:t>
      </w:r>
      <w:r>
        <w:rPr>
          <w:i/>
          <w:color w:val="0000FF"/>
        </w:rPr>
        <w:t xml:space="preserve">le </w:t>
      </w:r>
      <w:r>
        <w:rPr>
          <w:i/>
          <w:color w:val="0000FF"/>
          <w:spacing w:val="-1"/>
        </w:rPr>
        <w:t>t</w:t>
      </w:r>
      <w:r>
        <w:rPr>
          <w:i/>
          <w:color w:val="0000FF"/>
        </w:rPr>
        <w:t>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  <w:spacing w:val="-1"/>
        </w:rPr>
        <w:t>i</w:t>
      </w:r>
      <w:r>
        <w:rPr>
          <w:i/>
          <w:color w:val="0000FF"/>
        </w:rPr>
        <w:t xml:space="preserve">s </w:t>
      </w:r>
      <w:r>
        <w:rPr>
          <w:i/>
          <w:color w:val="0000FF"/>
          <w:spacing w:val="-1"/>
        </w:rPr>
        <w:t>su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>ys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em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 xml:space="preserve">r </w:t>
      </w:r>
      <w:r>
        <w:rPr>
          <w:i/>
          <w:color w:val="0000FF"/>
          <w:spacing w:val="-1"/>
        </w:rPr>
        <w:t>fe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 xml:space="preserve">e, </w:t>
      </w:r>
      <w:r>
        <w:rPr>
          <w:i/>
          <w:color w:val="0000FF"/>
        </w:rPr>
        <w:t>shou</w:t>
      </w:r>
      <w:r>
        <w:rPr>
          <w:i/>
          <w:color w:val="0000FF"/>
          <w:spacing w:val="-2"/>
        </w:rPr>
        <w:t>l</w:t>
      </w:r>
      <w:r>
        <w:rPr>
          <w:i/>
          <w:color w:val="0000FF"/>
        </w:rPr>
        <w:t>d be inc</w:t>
      </w:r>
      <w:r>
        <w:rPr>
          <w:i/>
          <w:color w:val="0000FF"/>
          <w:spacing w:val="-2"/>
        </w:rPr>
        <w:t>l</w:t>
      </w:r>
      <w:r>
        <w:rPr>
          <w:i/>
          <w:color w:val="0000FF"/>
        </w:rPr>
        <w:t>uded h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 xml:space="preserve">and 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efined to the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n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cessary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level of detail to d</w:t>
      </w:r>
      <w:r>
        <w:rPr>
          <w:i/>
          <w:color w:val="0000FF"/>
          <w:spacing w:val="-3"/>
        </w:rPr>
        <w:t>e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 xml:space="preserve">ribe </w:t>
      </w:r>
      <w:r>
        <w:rPr>
          <w:i/>
          <w:color w:val="0000FF"/>
        </w:rPr>
        <w:t>this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subs</w:t>
      </w:r>
      <w:r>
        <w:rPr>
          <w:i/>
          <w:color w:val="0000FF"/>
          <w:spacing w:val="-1"/>
        </w:rPr>
        <w:t>y</w:t>
      </w:r>
      <w:r>
        <w:rPr>
          <w:i/>
          <w:color w:val="0000FF"/>
        </w:rPr>
        <w:t>stem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or fea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ur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.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ese 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 c</w:t>
      </w:r>
      <w:r>
        <w:rPr>
          <w:i/>
          <w:color w:val="0000FF"/>
          <w:spacing w:val="1"/>
        </w:rPr>
        <w:t>ap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 xml:space="preserve">red </w:t>
      </w:r>
      <w:r>
        <w:rPr>
          <w:i/>
          <w:color w:val="0000FF"/>
          <w:spacing w:val="1"/>
        </w:rPr>
        <w:t>d</w:t>
      </w:r>
      <w:r>
        <w:rPr>
          <w:i/>
          <w:color w:val="0000FF"/>
        </w:rPr>
        <w:t>irectly in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 d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c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 or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referred to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as se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r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S</w:t>
      </w:r>
      <w:r>
        <w:rPr>
          <w:i/>
          <w:color w:val="0000FF"/>
        </w:rPr>
        <w:t>up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ry S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ecific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</w:t>
      </w:r>
      <w:r>
        <w:rPr>
          <w:i/>
          <w:color w:val="0000FF"/>
          <w:spacing w:val="1"/>
        </w:rPr>
        <w:t>on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, w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ich</w:t>
      </w:r>
      <w:r>
        <w:rPr>
          <w:i/>
          <w:color w:val="0000FF"/>
          <w:spacing w:val="-1"/>
        </w:rPr>
        <w:t xml:space="preserve"> 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be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us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 as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an enc</w:t>
      </w:r>
      <w:r>
        <w:rPr>
          <w:i/>
          <w:color w:val="0000FF"/>
          <w:spacing w:val="-2"/>
        </w:rPr>
        <w:t>l</w:t>
      </w:r>
      <w:r>
        <w:rPr>
          <w:i/>
          <w:color w:val="0000FF"/>
        </w:rPr>
        <w:t>os</w:t>
      </w:r>
      <w:r>
        <w:rPr>
          <w:i/>
          <w:color w:val="0000FF"/>
          <w:spacing w:val="-1"/>
        </w:rPr>
        <w:t>u</w:t>
      </w:r>
      <w:r>
        <w:rPr>
          <w:i/>
          <w:color w:val="0000FF"/>
        </w:rPr>
        <w:t>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at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is</w:t>
      </w:r>
      <w:r>
        <w:rPr>
          <w:i/>
          <w:color w:val="0000FF"/>
          <w:spacing w:val="-1"/>
        </w:rPr>
        <w:t xml:space="preserve"> p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t.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ke sure t</w:t>
      </w:r>
      <w:r>
        <w:rPr>
          <w:i/>
          <w:color w:val="0000FF"/>
          <w:spacing w:val="1"/>
        </w:rPr>
        <w:t>ha</w:t>
      </w:r>
      <w:r>
        <w:rPr>
          <w:i/>
          <w:color w:val="0000FF"/>
        </w:rPr>
        <w:t>t e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ch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req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ireme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t is cle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rly la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eled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p w:rsidR="00E119C9" w:rsidRDefault="00E119C9">
      <w:pPr>
        <w:spacing w:before="11" w:line="220" w:lineRule="exact"/>
        <w:rPr>
          <w:sz w:val="22"/>
          <w:szCs w:val="22"/>
        </w:rPr>
      </w:pPr>
    </w:p>
    <w:p w:rsidR="00E119C9" w:rsidRDefault="000E13DA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4.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Supporting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Information</w:t>
      </w:r>
    </w:p>
    <w:p w:rsidR="00E119C9" w:rsidRDefault="000E13DA">
      <w:pPr>
        <w:spacing w:before="69"/>
        <w:ind w:left="986"/>
      </w:pPr>
      <w:r>
        <w:rPr>
          <w:i/>
          <w:color w:val="0000FF"/>
        </w:rPr>
        <w:t>[T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 sup</w:t>
      </w:r>
      <w:r>
        <w:rPr>
          <w:i/>
          <w:color w:val="0000FF"/>
          <w:spacing w:val="1"/>
        </w:rPr>
        <w:t>po</w:t>
      </w:r>
      <w:r>
        <w:rPr>
          <w:i/>
          <w:color w:val="0000FF"/>
        </w:rPr>
        <w:t>rt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ng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2"/>
        </w:rPr>
        <w:t>f</w:t>
      </w:r>
      <w:r>
        <w:rPr>
          <w:i/>
          <w:color w:val="0000FF"/>
          <w:spacing w:val="1"/>
        </w:rPr>
        <w:t>o</w:t>
      </w:r>
      <w:r>
        <w:rPr>
          <w:i/>
          <w:color w:val="0000FF"/>
        </w:rPr>
        <w:t>rm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tion 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kes 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b/>
          <w:i/>
          <w:color w:val="0000FF"/>
        </w:rPr>
        <w:t>S</w:t>
      </w:r>
      <w:r>
        <w:rPr>
          <w:b/>
          <w:i/>
          <w:color w:val="0000FF"/>
          <w:spacing w:val="1"/>
        </w:rPr>
        <w:t>o</w:t>
      </w:r>
      <w:r>
        <w:rPr>
          <w:b/>
          <w:i/>
          <w:color w:val="0000FF"/>
        </w:rPr>
        <w:t>f</w:t>
      </w:r>
      <w:r>
        <w:rPr>
          <w:b/>
          <w:i/>
          <w:color w:val="0000FF"/>
          <w:spacing w:val="-2"/>
        </w:rPr>
        <w:t>t</w:t>
      </w:r>
      <w:r>
        <w:rPr>
          <w:b/>
          <w:i/>
          <w:color w:val="0000FF"/>
        </w:rPr>
        <w:t>w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re Re</w:t>
      </w:r>
      <w:r>
        <w:rPr>
          <w:b/>
          <w:i/>
          <w:color w:val="0000FF"/>
          <w:spacing w:val="1"/>
        </w:rPr>
        <w:t>q</w:t>
      </w:r>
      <w:r>
        <w:rPr>
          <w:b/>
          <w:i/>
          <w:color w:val="0000FF"/>
        </w:rPr>
        <w:t>uirements S</w:t>
      </w:r>
      <w:r>
        <w:rPr>
          <w:b/>
          <w:i/>
          <w:color w:val="0000FF"/>
          <w:spacing w:val="1"/>
        </w:rPr>
        <w:t>p</w:t>
      </w:r>
      <w:r>
        <w:rPr>
          <w:b/>
          <w:i/>
          <w:color w:val="0000FF"/>
        </w:rPr>
        <w:t>ecific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ti</w:t>
      </w:r>
      <w:r>
        <w:rPr>
          <w:b/>
          <w:i/>
          <w:color w:val="0000FF"/>
          <w:spacing w:val="1"/>
        </w:rPr>
        <w:t>o</w:t>
      </w:r>
      <w:r>
        <w:rPr>
          <w:b/>
          <w:i/>
          <w:color w:val="0000FF"/>
        </w:rPr>
        <w:t>n</w:t>
      </w:r>
      <w:r>
        <w:rPr>
          <w:b/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e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sier 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 xml:space="preserve">o use. 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</w:rPr>
        <w:t xml:space="preserve">It 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>clud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s:</w:t>
      </w:r>
    </w:p>
    <w:p w:rsidR="00E119C9" w:rsidRDefault="00E119C9">
      <w:pPr>
        <w:spacing w:before="4" w:line="120" w:lineRule="exact"/>
        <w:rPr>
          <w:sz w:val="13"/>
          <w:szCs w:val="13"/>
        </w:rPr>
      </w:pPr>
    </w:p>
    <w:p w:rsidR="00E119C9" w:rsidRDefault="000E13DA">
      <w:pPr>
        <w:ind w:left="1346"/>
      </w:pPr>
      <w:r>
        <w:rPr>
          <w:color w:val="0000FF"/>
          <w:w w:val="131"/>
        </w:rPr>
        <w:t>•</w:t>
      </w:r>
      <w:r>
        <w:rPr>
          <w:color w:val="0000FF"/>
          <w:spacing w:val="-23"/>
          <w:w w:val="131"/>
        </w:rPr>
        <w:t xml:space="preserve"> </w:t>
      </w:r>
      <w:r>
        <w:rPr>
          <w:i/>
          <w:color w:val="0000FF"/>
        </w:rPr>
        <w:t>Index</w:t>
      </w:r>
    </w:p>
    <w:p w:rsidR="00E119C9" w:rsidRDefault="00E119C9">
      <w:pPr>
        <w:spacing w:before="4" w:line="120" w:lineRule="exact"/>
        <w:rPr>
          <w:sz w:val="13"/>
          <w:szCs w:val="13"/>
        </w:rPr>
      </w:pPr>
    </w:p>
    <w:p w:rsidR="00E119C9" w:rsidRDefault="000E13DA">
      <w:pPr>
        <w:ind w:left="1310" w:right="7341"/>
        <w:jc w:val="center"/>
      </w:pPr>
      <w:r>
        <w:rPr>
          <w:color w:val="0000FF"/>
          <w:w w:val="131"/>
        </w:rPr>
        <w:t>•</w:t>
      </w:r>
      <w:r>
        <w:rPr>
          <w:color w:val="0000FF"/>
          <w:spacing w:val="-23"/>
          <w:w w:val="131"/>
        </w:rPr>
        <w:t xml:space="preserve"> </w:t>
      </w:r>
      <w:r>
        <w:rPr>
          <w:i/>
          <w:color w:val="0000FF"/>
        </w:rPr>
        <w:t>Appendices</w:t>
      </w:r>
    </w:p>
    <w:p w:rsidR="00E119C9" w:rsidRDefault="00E119C9">
      <w:pPr>
        <w:spacing w:line="200" w:lineRule="exact"/>
      </w:pPr>
    </w:p>
    <w:p w:rsidR="00E119C9" w:rsidRDefault="00E119C9">
      <w:pPr>
        <w:spacing w:before="15" w:line="280" w:lineRule="exact"/>
        <w:rPr>
          <w:sz w:val="28"/>
          <w:szCs w:val="28"/>
        </w:rPr>
      </w:pPr>
    </w:p>
    <w:p w:rsidR="00E119C9" w:rsidRDefault="000E13DA">
      <w:pPr>
        <w:spacing w:line="250" w:lineRule="auto"/>
        <w:ind w:left="986" w:right="279" w:firstLine="50"/>
      </w:pPr>
      <w:r>
        <w:rPr>
          <w:i/>
          <w:color w:val="0000FF"/>
        </w:rPr>
        <w:t>The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m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y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  <w:spacing w:val="-1"/>
        </w:rPr>
        <w:t>c</w:t>
      </w:r>
      <w:r>
        <w:rPr>
          <w:i/>
          <w:color w:val="0000FF"/>
        </w:rPr>
        <w:t>lude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us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-c</w:t>
      </w:r>
      <w:r>
        <w:rPr>
          <w:i/>
          <w:color w:val="0000FF"/>
          <w:spacing w:val="-1"/>
        </w:rPr>
        <w:t>a</w:t>
      </w:r>
      <w:r>
        <w:rPr>
          <w:i/>
          <w:color w:val="0000FF"/>
        </w:rPr>
        <w:t>se</w:t>
      </w:r>
      <w:r>
        <w:rPr>
          <w:i/>
          <w:color w:val="0000FF"/>
          <w:spacing w:val="1"/>
        </w:rPr>
        <w:t xml:space="preserve"> 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>tory</w:t>
      </w:r>
      <w:r>
        <w:rPr>
          <w:i/>
          <w:color w:val="0000FF"/>
          <w:spacing w:val="-1"/>
        </w:rPr>
        <w:t>bo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r</w:t>
      </w:r>
      <w:r>
        <w:rPr>
          <w:i/>
          <w:color w:val="0000FF"/>
          <w:spacing w:val="-1"/>
        </w:rPr>
        <w:t>d</w:t>
      </w:r>
      <w:r>
        <w:rPr>
          <w:i/>
          <w:color w:val="0000FF"/>
        </w:rPr>
        <w:t>s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or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user-</w:t>
      </w:r>
      <w:r>
        <w:rPr>
          <w:i/>
          <w:color w:val="0000FF"/>
          <w:spacing w:val="-2"/>
        </w:rPr>
        <w:t>i</w:t>
      </w:r>
      <w:r>
        <w:rPr>
          <w:i/>
          <w:color w:val="0000FF"/>
        </w:rPr>
        <w:t>n</w:t>
      </w:r>
      <w:r>
        <w:rPr>
          <w:i/>
          <w:color w:val="0000FF"/>
          <w:spacing w:val="-1"/>
        </w:rPr>
        <w:t>t</w:t>
      </w:r>
      <w:r>
        <w:rPr>
          <w:i/>
          <w:color w:val="0000FF"/>
        </w:rPr>
        <w:t>erface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pro</w:t>
      </w:r>
      <w:r>
        <w:rPr>
          <w:i/>
          <w:color w:val="0000FF"/>
          <w:spacing w:val="-2"/>
        </w:rPr>
        <w:t>t</w:t>
      </w:r>
      <w:r>
        <w:rPr>
          <w:i/>
          <w:color w:val="0000FF"/>
        </w:rPr>
        <w:t>otype</w:t>
      </w:r>
      <w:r>
        <w:rPr>
          <w:i/>
          <w:color w:val="0000FF"/>
          <w:spacing w:val="-1"/>
        </w:rPr>
        <w:t>s</w:t>
      </w:r>
      <w:r>
        <w:rPr>
          <w:i/>
          <w:color w:val="0000FF"/>
        </w:rPr>
        <w:t xml:space="preserve">. </w:t>
      </w:r>
      <w:r>
        <w:rPr>
          <w:i/>
          <w:color w:val="0000FF"/>
          <w:spacing w:val="-1"/>
        </w:rPr>
        <w:t>Wh</w:t>
      </w:r>
      <w:r>
        <w:rPr>
          <w:i/>
          <w:color w:val="0000FF"/>
        </w:rPr>
        <w:t>en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app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ndices</w:t>
      </w:r>
      <w:r>
        <w:rPr>
          <w:i/>
          <w:color w:val="0000FF"/>
          <w:spacing w:val="-2"/>
        </w:rPr>
        <w:t xml:space="preserve"> </w:t>
      </w:r>
      <w:r>
        <w:rPr>
          <w:i/>
          <w:color w:val="0000FF"/>
        </w:rPr>
        <w:t xml:space="preserve">are </w:t>
      </w:r>
      <w:r>
        <w:rPr>
          <w:i/>
          <w:color w:val="0000FF"/>
          <w:spacing w:val="-2"/>
        </w:rPr>
        <w:t>i</w:t>
      </w:r>
      <w:r>
        <w:rPr>
          <w:i/>
          <w:color w:val="0000FF"/>
          <w:spacing w:val="1"/>
        </w:rPr>
        <w:t>n</w:t>
      </w:r>
      <w:r>
        <w:rPr>
          <w:i/>
          <w:color w:val="0000FF"/>
        </w:rPr>
        <w:t xml:space="preserve">cluded, </w:t>
      </w:r>
      <w:r>
        <w:rPr>
          <w:i/>
          <w:color w:val="0000FF"/>
          <w:spacing w:val="-2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 xml:space="preserve">e </w:t>
      </w:r>
      <w:r>
        <w:rPr>
          <w:b/>
          <w:i/>
          <w:color w:val="0000FF"/>
        </w:rPr>
        <w:t>Soft</w:t>
      </w:r>
      <w:r>
        <w:rPr>
          <w:b/>
          <w:i/>
          <w:color w:val="0000FF"/>
          <w:spacing w:val="-2"/>
        </w:rPr>
        <w:t>w</w:t>
      </w:r>
      <w:r>
        <w:rPr>
          <w:b/>
          <w:i/>
          <w:color w:val="0000FF"/>
          <w:spacing w:val="1"/>
        </w:rPr>
        <w:t>a</w:t>
      </w:r>
      <w:r>
        <w:rPr>
          <w:b/>
          <w:i/>
          <w:color w:val="0000FF"/>
        </w:rPr>
        <w:t>re R</w:t>
      </w:r>
      <w:r>
        <w:rPr>
          <w:b/>
          <w:i/>
          <w:color w:val="0000FF"/>
          <w:spacing w:val="-1"/>
        </w:rPr>
        <w:t>e</w:t>
      </w:r>
      <w:r>
        <w:rPr>
          <w:b/>
          <w:i/>
          <w:color w:val="0000FF"/>
        </w:rPr>
        <w:t>quirements Specification</w:t>
      </w:r>
      <w:r>
        <w:rPr>
          <w:b/>
          <w:i/>
          <w:color w:val="0000FF"/>
          <w:spacing w:val="-1"/>
        </w:rPr>
        <w:t xml:space="preserve"> </w:t>
      </w:r>
      <w:r>
        <w:rPr>
          <w:i/>
          <w:color w:val="0000FF"/>
        </w:rPr>
        <w:t>sho</w:t>
      </w:r>
      <w:r>
        <w:rPr>
          <w:i/>
          <w:color w:val="0000FF"/>
          <w:spacing w:val="1"/>
        </w:rPr>
        <w:t>u</w:t>
      </w:r>
      <w:r>
        <w:rPr>
          <w:i/>
          <w:color w:val="0000FF"/>
        </w:rPr>
        <w:t>ld ex</w:t>
      </w:r>
      <w:r>
        <w:rPr>
          <w:i/>
          <w:color w:val="0000FF"/>
          <w:spacing w:val="1"/>
        </w:rPr>
        <w:t>p</w:t>
      </w:r>
      <w:r>
        <w:rPr>
          <w:i/>
          <w:color w:val="0000FF"/>
        </w:rPr>
        <w:t>licitly st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te w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er or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no</w:t>
      </w:r>
      <w:r>
        <w:rPr>
          <w:i/>
          <w:color w:val="0000FF"/>
        </w:rPr>
        <w:t>t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t</w:t>
      </w:r>
      <w:r>
        <w:rPr>
          <w:i/>
          <w:color w:val="0000FF"/>
          <w:spacing w:val="1"/>
        </w:rPr>
        <w:t>h</w:t>
      </w:r>
      <w:r>
        <w:rPr>
          <w:i/>
          <w:color w:val="0000FF"/>
        </w:rPr>
        <w:t>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  <w:spacing w:val="1"/>
        </w:rPr>
        <w:t>a</w:t>
      </w:r>
      <w:r>
        <w:rPr>
          <w:i/>
          <w:color w:val="0000FF"/>
          <w:spacing w:val="-1"/>
        </w:rPr>
        <w:t>p</w:t>
      </w:r>
      <w:r>
        <w:rPr>
          <w:i/>
          <w:color w:val="0000FF"/>
          <w:spacing w:val="1"/>
        </w:rPr>
        <w:t>p</w:t>
      </w:r>
      <w:r>
        <w:rPr>
          <w:i/>
          <w:color w:val="0000FF"/>
          <w:spacing w:val="-1"/>
        </w:rPr>
        <w:t>e</w:t>
      </w:r>
      <w:r>
        <w:rPr>
          <w:i/>
          <w:color w:val="0000FF"/>
          <w:spacing w:val="1"/>
        </w:rPr>
        <w:t>nd</w:t>
      </w:r>
      <w:r>
        <w:rPr>
          <w:i/>
          <w:color w:val="0000FF"/>
        </w:rPr>
        <w:t xml:space="preserve">ices 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 xml:space="preserve">re to </w:t>
      </w:r>
      <w:r>
        <w:rPr>
          <w:i/>
          <w:color w:val="0000FF"/>
          <w:spacing w:val="1"/>
        </w:rPr>
        <w:t>b</w:t>
      </w:r>
      <w:r>
        <w:rPr>
          <w:i/>
          <w:color w:val="0000FF"/>
        </w:rPr>
        <w:t>e consider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d pa</w:t>
      </w:r>
      <w:r>
        <w:rPr>
          <w:i/>
          <w:color w:val="0000FF"/>
          <w:spacing w:val="-1"/>
        </w:rPr>
        <w:t>r</w:t>
      </w:r>
      <w:r>
        <w:rPr>
          <w:i/>
          <w:color w:val="0000FF"/>
        </w:rPr>
        <w:t>t of the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requir</w:t>
      </w:r>
      <w:r>
        <w:rPr>
          <w:i/>
          <w:color w:val="0000FF"/>
          <w:spacing w:val="-1"/>
        </w:rPr>
        <w:t>e</w:t>
      </w:r>
      <w:r>
        <w:rPr>
          <w:i/>
          <w:color w:val="0000FF"/>
        </w:rPr>
        <w:t>ment</w:t>
      </w:r>
      <w:r>
        <w:rPr>
          <w:i/>
          <w:color w:val="0000FF"/>
          <w:spacing w:val="-1"/>
        </w:rPr>
        <w:t>s</w:t>
      </w:r>
      <w:r>
        <w:rPr>
          <w:i/>
          <w:color w:val="0000FF"/>
          <w:spacing w:val="-2"/>
        </w:rPr>
        <w:t>.</w:t>
      </w:r>
      <w:r>
        <w:rPr>
          <w:i/>
          <w:color w:val="0000FF"/>
        </w:rPr>
        <w:t>]</w:t>
      </w:r>
    </w:p>
    <w:sectPr w:rsidR="00E119C9">
      <w:pgSz w:w="12240" w:h="15840"/>
      <w:pgMar w:top="620" w:right="1240" w:bottom="280" w:left="122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3DA" w:rsidRDefault="000E13DA">
      <w:r>
        <w:separator/>
      </w:r>
    </w:p>
  </w:endnote>
  <w:endnote w:type="continuationSeparator" w:id="0">
    <w:p w:rsidR="000E13DA" w:rsidRDefault="000E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C9" w:rsidRDefault="000E13D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2.4pt;width:51.95pt;height:12pt;z-index:-251659776;mso-position-horizontal-relative:page;mso-position-vertical-relative:page" filled="f" stroked="f">
          <v:textbox inset="0,0,0,0">
            <w:txbxContent>
              <w:p w:rsidR="00E119C9" w:rsidRDefault="000E13DA">
                <w:pPr>
                  <w:spacing w:line="220" w:lineRule="exact"/>
                  <w:ind w:left="20" w:right="-30"/>
                </w:pPr>
                <w:r>
                  <w:rPr>
                    <w:spacing w:val="-1"/>
                  </w:rPr>
                  <w:t>C</w:t>
                </w:r>
                <w:r>
                  <w:rPr>
                    <w:spacing w:val="1"/>
                  </w:rPr>
                  <w:t>o</w:t>
                </w:r>
                <w:r>
                  <w:rPr>
                    <w:spacing w:val="-1"/>
                  </w:rPr>
                  <w:t>nfi</w:t>
                </w:r>
                <w:r>
                  <w:rPr>
                    <w:spacing w:val="1"/>
                  </w:rPr>
                  <w:t>d</w:t>
                </w:r>
                <w:r>
                  <w:rPr>
                    <w:spacing w:val="-1"/>
                  </w:rPr>
                  <w:t>e</w:t>
                </w:r>
                <w:r>
                  <w:rPr>
                    <w:spacing w:val="1"/>
                  </w:rPr>
                  <w:t>n</w:t>
                </w:r>
                <w:r>
                  <w:rPr>
                    <w:spacing w:val="-1"/>
                  </w:rPr>
                  <w:t>tial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8pt;margin-top:732.45pt;width:86.4pt;height:12.2pt;z-index:-251658752;mso-position-horizontal-relative:page;mso-position-vertical-relative:page" filled="f" stroked="f">
          <v:textbox inset="0,0,0,0">
            <w:txbxContent>
              <w:p w:rsidR="00E119C9" w:rsidRDefault="000E13DA">
                <w:pPr>
                  <w:spacing w:line="220" w:lineRule="exact"/>
                  <w:ind w:left="20" w:right="-31"/>
                </w:pPr>
                <w:r>
                  <w:t>©&lt;Co</w:t>
                </w:r>
                <w:r>
                  <w:rPr>
                    <w:spacing w:val="-2"/>
                  </w:rPr>
                  <w:t>m</w:t>
                </w:r>
                <w:r>
                  <w:t>pany</w:t>
                </w:r>
                <w:r>
                  <w:rPr>
                    <w:spacing w:val="5"/>
                  </w:rPr>
                  <w:t xml:space="preserve"> </w:t>
                </w:r>
                <w:r>
                  <w:t>Na</w:t>
                </w:r>
                <w:r>
                  <w:rPr>
                    <w:spacing w:val="-2"/>
                  </w:rPr>
                  <w:t>m</w:t>
                </w:r>
                <w:r>
                  <w:t>e&gt;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7.5pt;margin-top:732.4pt;width:30pt;height:12pt;z-index:-251657728;mso-position-horizontal-relative:page;mso-position-vertical-relative:page" filled="f" stroked="f">
          <v:textbox inset="0,0,0,0">
            <w:txbxContent>
              <w:p w:rsidR="00E119C9" w:rsidRDefault="000E13DA">
                <w:pPr>
                  <w:spacing w:line="220" w:lineRule="exact"/>
                  <w:ind w:left="2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A08E8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3DA" w:rsidRDefault="000E13DA">
      <w:r>
        <w:separator/>
      </w:r>
    </w:p>
  </w:footnote>
  <w:footnote w:type="continuationSeparator" w:id="0">
    <w:p w:rsidR="000E13DA" w:rsidRDefault="000E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B5569"/>
    <w:multiLevelType w:val="multilevel"/>
    <w:tmpl w:val="CFD4B2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zNjW0MDE2NzY1MzZS0lEKTi0uzszPAykwrAUAamPK4ywAAAA="/>
  </w:docVars>
  <w:rsids>
    <w:rsidRoot w:val="00E119C9"/>
    <w:rsid w:val="000E13DA"/>
    <w:rsid w:val="00CA08E8"/>
    <w:rsid w:val="00E1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052835D-A5CD-4B6C-BC6C-5CBEB24F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</dc:creator>
  <cp:lastModifiedBy>Microsoft account</cp:lastModifiedBy>
  <cp:revision>2</cp:revision>
  <dcterms:created xsi:type="dcterms:W3CDTF">2023-10-13T01:47:00Z</dcterms:created>
  <dcterms:modified xsi:type="dcterms:W3CDTF">2023-10-13T01:47:00Z</dcterms:modified>
</cp:coreProperties>
</file>